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3116"/>
        <w:gridCol w:w="3117"/>
        <w:gridCol w:w="3117"/>
      </w:tblGrid>
      <w:tr w:rsidR="001B71AE" w:rsidTr="006C00C2" w14:paraId="6D717016" w14:textId="77777777">
        <w:tblPrEx>
          <w:tblCellMar>
            <w:top w:w="0" w:type="dxa"/>
            <w:bottom w:w="0" w:type="dxa"/>
          </w:tblCellMar>
        </w:tblPrEx>
        <w:tc>
          <w:tcPr>
            <w:tcW w:w="9350" w:type="dxa"/>
            <w:gridSpan w:val="3"/>
          </w:tcPr>
          <w:p w:rsidRPr="001B71AE" w:rsidR="001B71AE" w:rsidP="001B71AE" w:rsidRDefault="001B71AE" w14:paraId="7743571A" w14:textId="64442065">
            <w:pPr>
              <w:pStyle w:val="Normal0"/>
              <w:jc w:val="center"/>
              <w:rPr>
                <w:b/>
                <w:bCs/>
              </w:rPr>
            </w:pPr>
            <w:r w:rsidRPr="001B71AE">
              <w:rPr>
                <w:b/>
                <w:bCs/>
              </w:rPr>
              <w:t>Furniture Prices</w:t>
            </w:r>
          </w:p>
        </w:tc>
      </w:tr>
      <w:tr w:rsidR="001B71AE" w:rsidTr="00D00020" w14:paraId="58863DF8" w14:textId="77777777">
        <w:tblPrEx>
          <w:tblCellMar>
            <w:top w:w="0" w:type="dxa"/>
            <w:bottom w:w="0" w:type="dxa"/>
          </w:tblCellMar>
        </w:tblPrEx>
        <w:tc>
          <w:tcPr>
            <w:tcW w:w="3116" w:type="dxa"/>
          </w:tcPr>
          <w:p w:rsidRPr="001B71AE" w:rsidR="001B71AE" w:rsidP="001B71AE" w:rsidRDefault="001B71AE" w14:paraId="29B8118A" w14:textId="77777777">
            <w:pPr>
              <w:pStyle w:val="Normal0"/>
              <w:jc w:val="center"/>
              <w:rPr>
                <w:b/>
                <w:bCs/>
              </w:rPr>
            </w:pPr>
            <w:r w:rsidRPr="001B71AE">
              <w:rPr>
                <w:b/>
                <w:bCs/>
              </w:rPr>
              <w:t>Living Room</w:t>
            </w:r>
          </w:p>
          <w:p w:rsidRPr="001B71AE" w:rsidR="001B71AE" w:rsidP="001B71AE" w:rsidRDefault="001B71AE" w14:paraId="33E5EEB5" w14:textId="204342BF">
            <w:pPr>
              <w:pStyle w:val="Normal0"/>
              <w:jc w:val="center"/>
              <w:rPr>
                <w:b/>
                <w:bCs/>
              </w:rPr>
            </w:pPr>
          </w:p>
        </w:tc>
        <w:tc>
          <w:tcPr>
            <w:tcW w:w="3117" w:type="dxa"/>
          </w:tcPr>
          <w:p w:rsidRPr="001B71AE" w:rsidR="001B71AE" w:rsidP="001B71AE" w:rsidRDefault="001B71AE" w14:paraId="17037331" w14:textId="1F86BD64">
            <w:pPr>
              <w:pStyle w:val="Normal0"/>
              <w:jc w:val="center"/>
              <w:rPr>
                <w:b/>
                <w:bCs/>
              </w:rPr>
            </w:pPr>
            <w:r w:rsidRPr="001B71AE">
              <w:rPr>
                <w:b/>
                <w:bCs/>
              </w:rPr>
              <w:t>Price</w:t>
            </w:r>
          </w:p>
        </w:tc>
        <w:tc>
          <w:tcPr>
            <w:tcW w:w="3117" w:type="dxa"/>
          </w:tcPr>
          <w:p w:rsidRPr="001B71AE" w:rsidR="001B71AE" w:rsidP="001B71AE" w:rsidRDefault="001B71AE" w14:paraId="7A66E5AE" w14:textId="72748C9B">
            <w:pPr>
              <w:pStyle w:val="Normal0"/>
              <w:jc w:val="center"/>
              <w:rPr>
                <w:b/>
                <w:bCs/>
              </w:rPr>
            </w:pPr>
            <w:r w:rsidRPr="001B71AE">
              <w:rPr>
                <w:b/>
                <w:bCs/>
              </w:rPr>
              <w:t>Age</w:t>
            </w:r>
          </w:p>
        </w:tc>
      </w:tr>
      <w:tr w:rsidR="001B71AE" w:rsidTr="00D00020" w14:paraId="66FCC5B4" w14:textId="77777777">
        <w:tblPrEx>
          <w:tblCellMar>
            <w:top w:w="0" w:type="dxa"/>
            <w:bottom w:w="0" w:type="dxa"/>
          </w:tblCellMar>
        </w:tblPrEx>
        <w:tc>
          <w:tcPr>
            <w:tcW w:w="3116" w:type="dxa"/>
          </w:tcPr>
          <w:p w:rsidR="001B71AE" w:rsidP="00FC3907" w:rsidRDefault="001B71AE" w14:paraId="31043361" w14:textId="713290B6">
            <w:pPr>
              <w:pStyle w:val="Normal0"/>
            </w:pPr>
            <w:r>
              <w:t>Orange Couch (Joy Bird)</w:t>
            </w:r>
          </w:p>
        </w:tc>
        <w:tc>
          <w:tcPr>
            <w:tcW w:w="3117" w:type="dxa"/>
          </w:tcPr>
          <w:p w:rsidR="001B71AE" w:rsidP="00FC3907" w:rsidRDefault="001B71AE" w14:paraId="0933D361" w14:textId="7B901991">
            <w:pPr>
              <w:pStyle w:val="Normal0"/>
            </w:pPr>
            <w:r>
              <w:t>$3058</w:t>
            </w:r>
          </w:p>
        </w:tc>
        <w:tc>
          <w:tcPr>
            <w:tcW w:w="3117" w:type="dxa"/>
          </w:tcPr>
          <w:p w:rsidR="001B71AE" w:rsidP="00FC3907" w:rsidRDefault="001B71AE" w14:paraId="2440DA20" w14:textId="530D3C5B">
            <w:pPr>
              <w:pStyle w:val="Normal0"/>
            </w:pPr>
            <w:r>
              <w:t>3 years</w:t>
            </w:r>
          </w:p>
        </w:tc>
      </w:tr>
      <w:tr w:rsidR="001B71AE" w:rsidTr="00D00020" w14:paraId="1EE9B567" w14:textId="77777777">
        <w:tblPrEx>
          <w:tblCellMar>
            <w:top w:w="0" w:type="dxa"/>
            <w:bottom w:w="0" w:type="dxa"/>
          </w:tblCellMar>
        </w:tblPrEx>
        <w:tc>
          <w:tcPr>
            <w:tcW w:w="3116" w:type="dxa"/>
          </w:tcPr>
          <w:p w:rsidR="001B71AE" w:rsidP="00FC3907" w:rsidRDefault="001B71AE" w14:paraId="0A39808E" w14:textId="5B28AC73">
            <w:pPr>
              <w:pStyle w:val="Normal0"/>
            </w:pPr>
            <w:r>
              <w:t>Vintage Brass Table</w:t>
            </w:r>
          </w:p>
        </w:tc>
        <w:tc>
          <w:tcPr>
            <w:tcW w:w="3117" w:type="dxa"/>
          </w:tcPr>
          <w:p w:rsidR="001B71AE" w:rsidP="00FC3907" w:rsidRDefault="001B71AE" w14:paraId="5B058C38" w14:textId="49F0480C">
            <w:pPr>
              <w:pStyle w:val="Normal0"/>
            </w:pPr>
            <w:r>
              <w:t xml:space="preserve">$3000 </w:t>
            </w:r>
          </w:p>
        </w:tc>
        <w:tc>
          <w:tcPr>
            <w:tcW w:w="3117" w:type="dxa"/>
          </w:tcPr>
          <w:p w:rsidR="001B71AE" w:rsidP="00FC3907" w:rsidRDefault="009E5749" w14:paraId="7EE128DD" w14:textId="608138D1">
            <w:pPr>
              <w:pStyle w:val="Normal0"/>
            </w:pPr>
            <w:r>
              <w:t>Unknown, but good vintage condition</w:t>
            </w:r>
          </w:p>
        </w:tc>
      </w:tr>
      <w:tr w:rsidR="001B71AE" w:rsidTr="00D00020" w14:paraId="52D190A9" w14:textId="77777777">
        <w:tblPrEx>
          <w:tblCellMar>
            <w:top w:w="0" w:type="dxa"/>
            <w:bottom w:w="0" w:type="dxa"/>
          </w:tblCellMar>
        </w:tblPrEx>
        <w:tc>
          <w:tcPr>
            <w:tcW w:w="3116" w:type="dxa"/>
          </w:tcPr>
          <w:p w:rsidR="001B71AE" w:rsidP="00FC3907" w:rsidRDefault="009E5749" w14:paraId="06E0E180" w14:textId="43F84F23">
            <w:pPr>
              <w:pStyle w:val="Normal0"/>
            </w:pPr>
            <w:r>
              <w:t>Vintage Credenza</w:t>
            </w:r>
          </w:p>
        </w:tc>
        <w:tc>
          <w:tcPr>
            <w:tcW w:w="3117" w:type="dxa"/>
          </w:tcPr>
          <w:p w:rsidR="001B71AE" w:rsidP="00FC3907" w:rsidRDefault="002D7F70" w14:paraId="7C379E00" w14:textId="53F45064">
            <w:pPr>
              <w:pStyle w:val="Normal0"/>
            </w:pPr>
            <w:r>
              <w:t>$2000</w:t>
            </w:r>
          </w:p>
        </w:tc>
        <w:tc>
          <w:tcPr>
            <w:tcW w:w="3117" w:type="dxa"/>
          </w:tcPr>
          <w:p w:rsidR="001B71AE" w:rsidP="00FC3907" w:rsidRDefault="002D7F70" w14:paraId="7CB5502C" w14:textId="63387B2F">
            <w:pPr>
              <w:pStyle w:val="Normal0"/>
            </w:pPr>
            <w:r>
              <w:t>Unknown, but good vintage condition</w:t>
            </w:r>
          </w:p>
        </w:tc>
      </w:tr>
      <w:tr w:rsidR="00BF7421" w:rsidTr="00B0277A" w14:paraId="3847036A" w14:textId="77777777">
        <w:tblPrEx>
          <w:tblCellMar>
            <w:top w:w="0" w:type="dxa"/>
            <w:bottom w:w="0" w:type="dxa"/>
          </w:tblCellMar>
        </w:tblPrEx>
        <w:trPr>
          <w:trHeight w:val="611"/>
        </w:trPr>
        <w:tc>
          <w:tcPr>
            <w:tcW w:w="3116" w:type="dxa"/>
          </w:tcPr>
          <w:p w:rsidR="00BF7421" w:rsidP="00FC3907" w:rsidRDefault="00BF7421" w14:paraId="3CC2DCD1" w14:textId="21F5D1E9">
            <w:pPr>
              <w:pStyle w:val="Normal0"/>
            </w:pPr>
            <w:r>
              <w:t>Red Bookshelf (Herman Miller)</w:t>
            </w:r>
          </w:p>
        </w:tc>
        <w:tc>
          <w:tcPr>
            <w:tcW w:w="3117" w:type="dxa"/>
          </w:tcPr>
          <w:p w:rsidR="00BF7421" w:rsidP="00FC3907" w:rsidRDefault="00BF7421" w14:paraId="1A9E08EE" w14:textId="31AD9489">
            <w:pPr>
              <w:pStyle w:val="Normal0"/>
            </w:pPr>
            <w:r>
              <w:t>$500</w:t>
            </w:r>
          </w:p>
        </w:tc>
        <w:tc>
          <w:tcPr>
            <w:tcW w:w="3117" w:type="dxa"/>
          </w:tcPr>
          <w:p w:rsidR="00BF7421" w:rsidP="00FC3907" w:rsidRDefault="00BF7421" w14:paraId="3BC9657B" w14:textId="4BF93FCB">
            <w:pPr>
              <w:pStyle w:val="Normal0"/>
            </w:pPr>
            <w:r>
              <w:t>1 year</w:t>
            </w:r>
          </w:p>
        </w:tc>
      </w:tr>
      <w:tr w:rsidR="00B0277A" w:rsidTr="00D00020" w14:paraId="73A58540" w14:textId="77777777">
        <w:tblPrEx>
          <w:tblCellMar>
            <w:top w:w="0" w:type="dxa"/>
            <w:bottom w:w="0" w:type="dxa"/>
          </w:tblCellMar>
        </w:tblPrEx>
        <w:tc>
          <w:tcPr>
            <w:tcW w:w="3116" w:type="dxa"/>
          </w:tcPr>
          <w:p w:rsidR="00B0277A" w:rsidP="00FC3907" w:rsidRDefault="00B0277A" w14:paraId="037CF7A8" w14:textId="1881972C">
            <w:pPr>
              <w:pStyle w:val="Normal0"/>
            </w:pPr>
            <w:r>
              <w:t>Vintage Green Chair</w:t>
            </w:r>
          </w:p>
        </w:tc>
        <w:tc>
          <w:tcPr>
            <w:tcW w:w="3117" w:type="dxa"/>
          </w:tcPr>
          <w:p w:rsidR="00B0277A" w:rsidP="00FC3907" w:rsidRDefault="00B0277A" w14:paraId="6C359C07" w14:textId="2635B498">
            <w:pPr>
              <w:pStyle w:val="Normal0"/>
            </w:pPr>
            <w:r>
              <w:t>$500</w:t>
            </w:r>
          </w:p>
        </w:tc>
        <w:tc>
          <w:tcPr>
            <w:tcW w:w="3117" w:type="dxa"/>
          </w:tcPr>
          <w:p w:rsidR="00B0277A" w:rsidP="00FC3907" w:rsidRDefault="00B0277A" w14:paraId="5FAFBAFE" w14:textId="41384BB8">
            <w:pPr>
              <w:pStyle w:val="Normal0"/>
            </w:pPr>
            <w:r>
              <w:t>Unknown, but good vintage condition</w:t>
            </w:r>
          </w:p>
        </w:tc>
      </w:tr>
      <w:tr w:rsidR="002D7F70" w:rsidTr="00BB7228" w14:paraId="182E143A" w14:textId="77777777">
        <w:tblPrEx>
          <w:tblCellMar>
            <w:top w:w="0" w:type="dxa"/>
            <w:bottom w:w="0" w:type="dxa"/>
          </w:tblCellMar>
        </w:tblPrEx>
        <w:tc>
          <w:tcPr>
            <w:tcW w:w="3116" w:type="dxa"/>
          </w:tcPr>
          <w:p w:rsidRPr="002D7F70" w:rsidR="002D7F70" w:rsidP="002D7F70" w:rsidRDefault="002D7F70" w14:paraId="5CE28A2E" w14:textId="77777777">
            <w:pPr>
              <w:pStyle w:val="Normal0"/>
              <w:jc w:val="center"/>
              <w:rPr>
                <w:b/>
                <w:bCs/>
              </w:rPr>
            </w:pPr>
            <w:r w:rsidRPr="002D7F70">
              <w:rPr>
                <w:b/>
                <w:bCs/>
              </w:rPr>
              <w:t>Kitchen/Dining/TV Room</w:t>
            </w:r>
          </w:p>
        </w:tc>
        <w:tc>
          <w:tcPr>
            <w:tcW w:w="3117" w:type="dxa"/>
          </w:tcPr>
          <w:p w:rsidRPr="002D7F70" w:rsidR="002D7F70" w:rsidP="002D7F70" w:rsidRDefault="002D7F70" w14:paraId="79DBF0F5" w14:textId="3479DAC2">
            <w:pPr>
              <w:pStyle w:val="Normal0"/>
              <w:jc w:val="center"/>
              <w:rPr>
                <w:b/>
                <w:bCs/>
              </w:rPr>
            </w:pPr>
            <w:r w:rsidRPr="002D7F70">
              <w:rPr>
                <w:b/>
                <w:bCs/>
              </w:rPr>
              <w:t>Price</w:t>
            </w:r>
          </w:p>
        </w:tc>
        <w:tc>
          <w:tcPr>
            <w:tcW w:w="3117" w:type="dxa"/>
          </w:tcPr>
          <w:p w:rsidRPr="002D7F70" w:rsidR="002D7F70" w:rsidP="002D7F70" w:rsidRDefault="002D7F70" w14:paraId="01E70EC4" w14:textId="34A768D8">
            <w:pPr>
              <w:pStyle w:val="Normal0"/>
              <w:jc w:val="center"/>
              <w:rPr>
                <w:b/>
                <w:bCs/>
              </w:rPr>
            </w:pPr>
            <w:r w:rsidRPr="002D7F70">
              <w:rPr>
                <w:b/>
                <w:bCs/>
              </w:rPr>
              <w:t>Age</w:t>
            </w:r>
          </w:p>
        </w:tc>
      </w:tr>
      <w:tr w:rsidR="001B71AE" w:rsidTr="00D00020" w14:paraId="5A0CD773" w14:textId="77777777">
        <w:tblPrEx>
          <w:tblCellMar>
            <w:top w:w="0" w:type="dxa"/>
            <w:bottom w:w="0" w:type="dxa"/>
          </w:tblCellMar>
        </w:tblPrEx>
        <w:tc>
          <w:tcPr>
            <w:tcW w:w="3116" w:type="dxa"/>
          </w:tcPr>
          <w:p w:rsidR="001B71AE" w:rsidP="00FC3907" w:rsidRDefault="002D7F70" w14:paraId="3ACAB031" w14:textId="1D6897AA">
            <w:pPr>
              <w:pStyle w:val="Normal0"/>
            </w:pPr>
            <w:r>
              <w:t>Blue Credenza (Anthropologie)</w:t>
            </w:r>
          </w:p>
        </w:tc>
        <w:tc>
          <w:tcPr>
            <w:tcW w:w="3117" w:type="dxa"/>
          </w:tcPr>
          <w:p w:rsidR="001B71AE" w:rsidP="00FC3907" w:rsidRDefault="002D7F70" w14:paraId="0CD61E59" w14:textId="5F31D2F0">
            <w:pPr>
              <w:pStyle w:val="Normal0"/>
            </w:pPr>
            <w:r>
              <w:t>$1800</w:t>
            </w:r>
          </w:p>
        </w:tc>
        <w:tc>
          <w:tcPr>
            <w:tcW w:w="3117" w:type="dxa"/>
          </w:tcPr>
          <w:p w:rsidR="001B71AE" w:rsidP="00FC3907" w:rsidRDefault="002D7F70" w14:paraId="0D56E7F2" w14:textId="267717A7">
            <w:pPr>
              <w:pStyle w:val="Normal0"/>
            </w:pPr>
            <w:r>
              <w:t>3 years</w:t>
            </w:r>
          </w:p>
        </w:tc>
      </w:tr>
      <w:tr w:rsidR="002D7F70" w:rsidTr="00D00020" w14:paraId="42B8D8D3" w14:textId="77777777">
        <w:tblPrEx>
          <w:tblCellMar>
            <w:top w:w="0" w:type="dxa"/>
            <w:bottom w:w="0" w:type="dxa"/>
          </w:tblCellMar>
        </w:tblPrEx>
        <w:tc>
          <w:tcPr>
            <w:tcW w:w="3116" w:type="dxa"/>
          </w:tcPr>
          <w:p w:rsidR="002D7F70" w:rsidP="00FC3907" w:rsidRDefault="002D7F70" w14:paraId="7A00F67A" w14:textId="117532E6">
            <w:pPr>
              <w:pStyle w:val="Normal0"/>
            </w:pPr>
            <w:r>
              <w:t>Dining Table (Moss Design)</w:t>
            </w:r>
          </w:p>
        </w:tc>
        <w:tc>
          <w:tcPr>
            <w:tcW w:w="3117" w:type="dxa"/>
          </w:tcPr>
          <w:p w:rsidR="002D7F70" w:rsidP="00FC3907" w:rsidRDefault="002D7F70" w14:paraId="11FC9C56" w14:textId="7DF7A943">
            <w:pPr>
              <w:pStyle w:val="Normal0"/>
            </w:pPr>
            <w:r>
              <w:t>$2880</w:t>
            </w:r>
          </w:p>
        </w:tc>
        <w:tc>
          <w:tcPr>
            <w:tcW w:w="3117" w:type="dxa"/>
          </w:tcPr>
          <w:p w:rsidR="002D7F70" w:rsidP="00FC3907" w:rsidRDefault="002D7F70" w14:paraId="23064604" w14:textId="440FDCD5">
            <w:pPr>
              <w:pStyle w:val="Normal0"/>
            </w:pPr>
            <w:r>
              <w:t>1 year</w:t>
            </w:r>
            <w:r w:rsidR="00D00020">
              <w:t>; comes as is</w:t>
            </w:r>
          </w:p>
        </w:tc>
      </w:tr>
      <w:tr w:rsidR="002D7F70" w:rsidTr="00D00020" w14:paraId="6735793F" w14:textId="77777777">
        <w:tblPrEx>
          <w:tblCellMar>
            <w:top w:w="0" w:type="dxa"/>
            <w:bottom w:w="0" w:type="dxa"/>
          </w:tblCellMar>
        </w:tblPrEx>
        <w:tc>
          <w:tcPr>
            <w:tcW w:w="3116" w:type="dxa"/>
          </w:tcPr>
          <w:p w:rsidR="002D7F70" w:rsidP="00FC3907" w:rsidRDefault="002D7F70" w14:paraId="65CA593B" w14:textId="168CA1F1">
            <w:pPr>
              <w:pStyle w:val="Normal0"/>
            </w:pPr>
            <w:r>
              <w:t>Wishbone Chairs (2) (Carl Hansen &amp; Son)</w:t>
            </w:r>
          </w:p>
        </w:tc>
        <w:tc>
          <w:tcPr>
            <w:tcW w:w="3117" w:type="dxa"/>
          </w:tcPr>
          <w:p w:rsidR="002D7F70" w:rsidP="00FC3907" w:rsidRDefault="002D7F70" w14:paraId="1ECE1303" w14:textId="24F46D2C">
            <w:pPr>
              <w:pStyle w:val="Normal0"/>
            </w:pPr>
            <w:r>
              <w:t>$2150</w:t>
            </w:r>
          </w:p>
        </w:tc>
        <w:tc>
          <w:tcPr>
            <w:tcW w:w="3117" w:type="dxa"/>
          </w:tcPr>
          <w:p w:rsidR="002D7F70" w:rsidP="00FC3907" w:rsidRDefault="002D7F70" w14:paraId="62BC271D" w14:textId="22DE3479">
            <w:pPr>
              <w:pStyle w:val="Normal0"/>
            </w:pPr>
            <w:r>
              <w:t>3 years</w:t>
            </w:r>
          </w:p>
        </w:tc>
      </w:tr>
      <w:tr w:rsidR="00087BA4" w:rsidTr="00D00020" w14:paraId="60BBEC40" w14:textId="77777777">
        <w:tblPrEx>
          <w:tblCellMar>
            <w:top w:w="0" w:type="dxa"/>
            <w:bottom w:w="0" w:type="dxa"/>
          </w:tblCellMar>
        </w:tblPrEx>
        <w:tc>
          <w:tcPr>
            <w:tcW w:w="3116" w:type="dxa"/>
          </w:tcPr>
          <w:p w:rsidR="00087BA4" w:rsidP="00FC3907" w:rsidRDefault="00087BA4" w14:paraId="4924C784" w14:textId="31BFC2B5">
            <w:pPr>
              <w:pStyle w:val="Normal0"/>
            </w:pPr>
            <w:r>
              <w:t xml:space="preserve">Green bench (Article) </w:t>
            </w:r>
          </w:p>
        </w:tc>
        <w:tc>
          <w:tcPr>
            <w:tcW w:w="3117" w:type="dxa"/>
          </w:tcPr>
          <w:p w:rsidR="00087BA4" w:rsidP="00FC3907" w:rsidRDefault="00713493" w14:paraId="2306DE68" w14:textId="778BAF49">
            <w:pPr>
              <w:pStyle w:val="Normal0"/>
            </w:pPr>
            <w:r>
              <w:t>$800</w:t>
            </w:r>
          </w:p>
        </w:tc>
        <w:tc>
          <w:tcPr>
            <w:tcW w:w="3117" w:type="dxa"/>
          </w:tcPr>
          <w:p w:rsidR="00087BA4" w:rsidP="00FC3907" w:rsidRDefault="00713493" w14:paraId="598F123F" w14:textId="0F2F19D1">
            <w:pPr>
              <w:pStyle w:val="Normal0"/>
            </w:pPr>
            <w:r>
              <w:t>Less than 2 years</w:t>
            </w:r>
          </w:p>
        </w:tc>
      </w:tr>
      <w:tr w:rsidR="002D7F70" w:rsidTr="00FD3682" w14:paraId="59301F57" w14:textId="77777777">
        <w:tblPrEx>
          <w:tblCellMar>
            <w:top w:w="0" w:type="dxa"/>
            <w:bottom w:w="0" w:type="dxa"/>
          </w:tblCellMar>
        </w:tblPrEx>
        <w:trPr>
          <w:trHeight w:val="611"/>
        </w:trPr>
        <w:tc>
          <w:tcPr>
            <w:tcW w:w="3116" w:type="dxa"/>
          </w:tcPr>
          <w:p w:rsidR="002D7F70" w:rsidP="00FC3907" w:rsidRDefault="00BF7421" w14:paraId="09794D71" w14:textId="4871C162">
            <w:pPr>
              <w:pStyle w:val="Normal0"/>
            </w:pPr>
            <w:r>
              <w:t>Brown Leather Couch (Joy Bird)</w:t>
            </w:r>
          </w:p>
        </w:tc>
        <w:tc>
          <w:tcPr>
            <w:tcW w:w="3117" w:type="dxa"/>
          </w:tcPr>
          <w:p w:rsidR="002D7F70" w:rsidP="00FC3907" w:rsidRDefault="00BF7421" w14:paraId="0D9C9C94" w14:textId="18B96E23">
            <w:pPr>
              <w:pStyle w:val="Normal0"/>
            </w:pPr>
            <w:r>
              <w:t>$3500</w:t>
            </w:r>
          </w:p>
        </w:tc>
        <w:tc>
          <w:tcPr>
            <w:tcW w:w="3117" w:type="dxa"/>
          </w:tcPr>
          <w:p w:rsidR="002D7F70" w:rsidP="00FC3907" w:rsidRDefault="00AA43AF" w14:paraId="4C2F99E7" w14:textId="65460498">
            <w:pPr>
              <w:pStyle w:val="Normal0"/>
            </w:pPr>
            <w:r>
              <w:t>5</w:t>
            </w:r>
            <w:r w:rsidR="00BF7421">
              <w:t xml:space="preserve"> years</w:t>
            </w:r>
          </w:p>
        </w:tc>
      </w:tr>
      <w:tr w:rsidR="00FD3682" w:rsidTr="00D00020" w14:paraId="739495DB" w14:textId="77777777">
        <w:tblPrEx>
          <w:tblCellMar>
            <w:top w:w="0" w:type="dxa"/>
            <w:bottom w:w="0" w:type="dxa"/>
          </w:tblCellMar>
        </w:tblPrEx>
        <w:tc>
          <w:tcPr>
            <w:tcW w:w="3116" w:type="dxa"/>
          </w:tcPr>
          <w:p w:rsidR="00FD3682" w:rsidP="00FC3907" w:rsidRDefault="00FD3682" w14:paraId="5F86B570" w14:textId="17544599">
            <w:pPr>
              <w:pStyle w:val="Normal0"/>
            </w:pPr>
            <w:r>
              <w:t>Nesting Lucite Tables</w:t>
            </w:r>
            <w:r w:rsidR="00087BA4">
              <w:t xml:space="preserve"> (West Elm)</w:t>
            </w:r>
            <w:r>
              <w:t xml:space="preserve"> </w:t>
            </w:r>
            <w:r w:rsidR="00BE4BD1">
              <w:t>(3)</w:t>
            </w:r>
          </w:p>
        </w:tc>
        <w:tc>
          <w:tcPr>
            <w:tcW w:w="3117" w:type="dxa"/>
          </w:tcPr>
          <w:p w:rsidR="00FD3682" w:rsidP="00FC3907" w:rsidRDefault="00087BA4" w14:paraId="4DEB6C71" w14:textId="2A3ED791">
            <w:pPr>
              <w:pStyle w:val="Normal0"/>
            </w:pPr>
            <w:r>
              <w:t>$350</w:t>
            </w:r>
          </w:p>
        </w:tc>
        <w:tc>
          <w:tcPr>
            <w:tcW w:w="3117" w:type="dxa"/>
          </w:tcPr>
          <w:p w:rsidR="00FD3682" w:rsidP="00FC3907" w:rsidRDefault="00087BA4" w14:paraId="5BAC1453" w14:textId="0F71107E">
            <w:pPr>
              <w:pStyle w:val="Normal0"/>
            </w:pPr>
            <w:r>
              <w:t>5 years</w:t>
            </w:r>
          </w:p>
        </w:tc>
      </w:tr>
      <w:tr w:rsidR="00BF7421" w:rsidTr="00D00020" w14:paraId="317392FB" w14:textId="77777777">
        <w:tblPrEx>
          <w:tblCellMar>
            <w:top w:w="0" w:type="dxa"/>
            <w:bottom w:w="0" w:type="dxa"/>
          </w:tblCellMar>
        </w:tblPrEx>
        <w:tc>
          <w:tcPr>
            <w:tcW w:w="3116" w:type="dxa"/>
          </w:tcPr>
          <w:p w:rsidRPr="00BF7421" w:rsidR="00BF7421" w:rsidP="00BF7421" w:rsidRDefault="00BF7421" w14:paraId="63B4A29C" w14:textId="5862F0FE">
            <w:pPr>
              <w:pStyle w:val="Normal0"/>
              <w:jc w:val="center"/>
              <w:rPr>
                <w:b/>
                <w:bCs/>
              </w:rPr>
            </w:pPr>
            <w:r w:rsidRPr="00BF7421">
              <w:rPr>
                <w:b/>
                <w:bCs/>
              </w:rPr>
              <w:t>Bedroom/Office</w:t>
            </w:r>
          </w:p>
        </w:tc>
        <w:tc>
          <w:tcPr>
            <w:tcW w:w="3117" w:type="dxa"/>
          </w:tcPr>
          <w:p w:rsidRPr="00BF7421" w:rsidR="00BF7421" w:rsidP="00BF7421" w:rsidRDefault="00BF7421" w14:paraId="23CF369B" w14:textId="451E203C">
            <w:pPr>
              <w:pStyle w:val="Normal0"/>
              <w:jc w:val="center"/>
              <w:rPr>
                <w:b/>
                <w:bCs/>
              </w:rPr>
            </w:pPr>
            <w:r w:rsidRPr="00BF7421">
              <w:rPr>
                <w:b/>
                <w:bCs/>
              </w:rPr>
              <w:t>Price</w:t>
            </w:r>
          </w:p>
        </w:tc>
        <w:tc>
          <w:tcPr>
            <w:tcW w:w="3117" w:type="dxa"/>
          </w:tcPr>
          <w:p w:rsidRPr="00BF7421" w:rsidR="00BF7421" w:rsidP="00BF7421" w:rsidRDefault="00BF7421" w14:paraId="5F6E9C6B" w14:textId="31F41C2E">
            <w:pPr>
              <w:pStyle w:val="Normal0"/>
              <w:jc w:val="center"/>
              <w:rPr>
                <w:b/>
                <w:bCs/>
              </w:rPr>
            </w:pPr>
            <w:r w:rsidRPr="00BF7421">
              <w:rPr>
                <w:b/>
                <w:bCs/>
              </w:rPr>
              <w:t>Age</w:t>
            </w:r>
          </w:p>
        </w:tc>
      </w:tr>
      <w:tr w:rsidR="00BF7421" w:rsidTr="00D00020" w14:paraId="39A6FF51" w14:textId="77777777">
        <w:tblPrEx>
          <w:tblCellMar>
            <w:top w:w="0" w:type="dxa"/>
            <w:bottom w:w="0" w:type="dxa"/>
          </w:tblCellMar>
        </w:tblPrEx>
        <w:tc>
          <w:tcPr>
            <w:tcW w:w="3116" w:type="dxa"/>
          </w:tcPr>
          <w:p w:rsidR="00BF7421" w:rsidP="00FC3907" w:rsidRDefault="00BF7421" w14:paraId="39DA866B" w14:textId="708F5067">
            <w:pPr>
              <w:pStyle w:val="Normal0"/>
            </w:pPr>
            <w:r>
              <w:t>Bookshelf</w:t>
            </w:r>
            <w:r w:rsidR="00D03A5F">
              <w:t xml:space="preserve"> (Design Within Reach)</w:t>
            </w:r>
          </w:p>
        </w:tc>
        <w:tc>
          <w:tcPr>
            <w:tcW w:w="3117" w:type="dxa"/>
          </w:tcPr>
          <w:p w:rsidR="00BF7421" w:rsidP="00FC3907" w:rsidRDefault="00D03A5F" w14:paraId="0F638B8B" w14:textId="0BB86AA8">
            <w:pPr>
              <w:pStyle w:val="Normal0"/>
            </w:pPr>
            <w:r>
              <w:t>$1000</w:t>
            </w:r>
          </w:p>
        </w:tc>
        <w:tc>
          <w:tcPr>
            <w:tcW w:w="3117" w:type="dxa"/>
          </w:tcPr>
          <w:p w:rsidR="00BF7421" w:rsidP="00FC3907" w:rsidRDefault="003764CF" w14:paraId="78ED10B6" w14:textId="151E1F59">
            <w:pPr>
              <w:pStyle w:val="Normal0"/>
            </w:pPr>
            <w:r>
              <w:t xml:space="preserve">Less </w:t>
            </w:r>
            <w:r w:rsidR="00D03A5F">
              <w:t>2</w:t>
            </w:r>
            <w:r>
              <w:t xml:space="preserve"> years</w:t>
            </w:r>
          </w:p>
        </w:tc>
      </w:tr>
      <w:tr w:rsidR="00D00020" w:rsidTr="00D00020" w14:paraId="1C163F70" w14:textId="77777777">
        <w:tblPrEx>
          <w:tblCellMar>
            <w:top w:w="0" w:type="dxa"/>
            <w:bottom w:w="0" w:type="dxa"/>
          </w:tblCellMar>
        </w:tblPrEx>
        <w:tc>
          <w:tcPr>
            <w:tcW w:w="3116" w:type="dxa"/>
          </w:tcPr>
          <w:p w:rsidRPr="00D00020" w:rsidR="00D00020" w:rsidP="00D00020" w:rsidRDefault="00D00020" w14:paraId="569DA12A" w14:textId="5A7D81D8">
            <w:pPr>
              <w:pStyle w:val="Normal0"/>
              <w:jc w:val="center"/>
              <w:rPr>
                <w:b/>
                <w:bCs/>
              </w:rPr>
            </w:pPr>
            <w:r w:rsidRPr="00D00020">
              <w:rPr>
                <w:b/>
                <w:bCs/>
              </w:rPr>
              <w:t>Bedroom w/ Bathroom</w:t>
            </w:r>
          </w:p>
        </w:tc>
        <w:tc>
          <w:tcPr>
            <w:tcW w:w="3117" w:type="dxa"/>
          </w:tcPr>
          <w:p w:rsidR="00D00020" w:rsidP="00D00020" w:rsidRDefault="00D00020" w14:paraId="783CA0D2" w14:textId="01EE0A48">
            <w:pPr>
              <w:pStyle w:val="Normal0"/>
              <w:jc w:val="center"/>
            </w:pPr>
            <w:r w:rsidRPr="00BF7421">
              <w:rPr>
                <w:b/>
                <w:bCs/>
              </w:rPr>
              <w:t>Price</w:t>
            </w:r>
          </w:p>
        </w:tc>
        <w:tc>
          <w:tcPr>
            <w:tcW w:w="3117" w:type="dxa"/>
          </w:tcPr>
          <w:p w:rsidR="00D00020" w:rsidP="00D00020" w:rsidRDefault="00D00020" w14:paraId="48F28CF4" w14:textId="240D1299">
            <w:pPr>
              <w:pStyle w:val="Normal0"/>
              <w:jc w:val="center"/>
            </w:pPr>
            <w:r w:rsidRPr="00BF7421">
              <w:rPr>
                <w:b/>
                <w:bCs/>
              </w:rPr>
              <w:t>Age</w:t>
            </w:r>
          </w:p>
        </w:tc>
      </w:tr>
      <w:tr w:rsidR="00BF7421" w:rsidTr="00D00020" w14:paraId="2AB0416F" w14:textId="77777777">
        <w:tblPrEx>
          <w:tblCellMar>
            <w:top w:w="0" w:type="dxa"/>
            <w:bottom w:w="0" w:type="dxa"/>
          </w:tblCellMar>
        </w:tblPrEx>
        <w:tc>
          <w:tcPr>
            <w:tcW w:w="3116" w:type="dxa"/>
          </w:tcPr>
          <w:p w:rsidR="00BF7421" w:rsidP="00FC3907" w:rsidRDefault="00D00020" w14:paraId="1C8C7A84" w14:textId="1BB6FEAF">
            <w:pPr>
              <w:pStyle w:val="Normal0"/>
            </w:pPr>
            <w:r>
              <w:t xml:space="preserve">Bookshelf (Article) </w:t>
            </w:r>
          </w:p>
        </w:tc>
        <w:tc>
          <w:tcPr>
            <w:tcW w:w="3117" w:type="dxa"/>
          </w:tcPr>
          <w:p w:rsidR="00BF7421" w:rsidP="00FC3907" w:rsidRDefault="00D00020" w14:paraId="5444D0BA" w14:textId="618CBC5B">
            <w:pPr>
              <w:pStyle w:val="Normal0"/>
            </w:pPr>
            <w:r>
              <w:t>$500</w:t>
            </w:r>
          </w:p>
        </w:tc>
        <w:tc>
          <w:tcPr>
            <w:tcW w:w="3117" w:type="dxa"/>
          </w:tcPr>
          <w:p w:rsidR="00BF7421" w:rsidP="00FC3907" w:rsidRDefault="00087BA4" w14:paraId="6F0840F1" w14:textId="56AA636F">
            <w:pPr>
              <w:pStyle w:val="Normal0"/>
            </w:pPr>
            <w:r>
              <w:t>Less than 2 years</w:t>
            </w:r>
          </w:p>
        </w:tc>
      </w:tr>
      <w:tr w:rsidR="00087BA4" w:rsidTr="00D00020" w14:paraId="4474E02D" w14:textId="77777777">
        <w:tblPrEx>
          <w:tblCellMar>
            <w:top w:w="0" w:type="dxa"/>
            <w:bottom w:w="0" w:type="dxa"/>
          </w:tblCellMar>
        </w:tblPrEx>
        <w:tc>
          <w:tcPr>
            <w:tcW w:w="3116" w:type="dxa"/>
          </w:tcPr>
          <w:p w:rsidR="00087BA4" w:rsidP="00087BA4" w:rsidRDefault="00087BA4" w14:paraId="3CCBE210" w14:textId="70BD1E56">
            <w:pPr>
              <w:pStyle w:val="Normal0"/>
            </w:pPr>
            <w:r>
              <w:t>Chair + ottoman (Article)</w:t>
            </w:r>
          </w:p>
        </w:tc>
        <w:tc>
          <w:tcPr>
            <w:tcW w:w="3117" w:type="dxa"/>
          </w:tcPr>
          <w:p w:rsidR="00087BA4" w:rsidP="00087BA4" w:rsidRDefault="00087BA4" w14:paraId="74AC4FFC" w14:textId="70BA9BDA">
            <w:pPr>
              <w:pStyle w:val="Normal0"/>
            </w:pPr>
            <w:r>
              <w:t>$850</w:t>
            </w:r>
          </w:p>
        </w:tc>
        <w:tc>
          <w:tcPr>
            <w:tcW w:w="3117" w:type="dxa"/>
          </w:tcPr>
          <w:p w:rsidR="00087BA4" w:rsidP="00087BA4" w:rsidRDefault="00087BA4" w14:paraId="11855E07" w14:textId="07A37DB2">
            <w:pPr>
              <w:pStyle w:val="Normal0"/>
            </w:pPr>
            <w:r>
              <w:t>Less than 2 years</w:t>
            </w:r>
          </w:p>
        </w:tc>
      </w:tr>
      <w:tr w:rsidR="00087BA4" w:rsidTr="00D00020" w14:paraId="426E7D00" w14:textId="77777777">
        <w:tblPrEx>
          <w:tblCellMar>
            <w:top w:w="0" w:type="dxa"/>
            <w:bottom w:w="0" w:type="dxa"/>
          </w:tblCellMar>
        </w:tblPrEx>
        <w:tc>
          <w:tcPr>
            <w:tcW w:w="3116" w:type="dxa"/>
          </w:tcPr>
          <w:p w:rsidR="00087BA4" w:rsidP="00087BA4" w:rsidRDefault="00087BA4" w14:paraId="52C8E993" w14:textId="21F34C2A">
            <w:pPr>
              <w:pStyle w:val="Normal0"/>
            </w:pPr>
            <w:r>
              <w:t>Dresser (West Elm)</w:t>
            </w:r>
          </w:p>
        </w:tc>
        <w:tc>
          <w:tcPr>
            <w:tcW w:w="3117" w:type="dxa"/>
          </w:tcPr>
          <w:p w:rsidR="00087BA4" w:rsidP="00087BA4" w:rsidRDefault="00087BA4" w14:paraId="00B59455" w14:textId="0E69A829">
            <w:pPr>
              <w:pStyle w:val="Normal0"/>
            </w:pPr>
            <w:r>
              <w:t>$1400</w:t>
            </w:r>
          </w:p>
        </w:tc>
        <w:tc>
          <w:tcPr>
            <w:tcW w:w="3117" w:type="dxa"/>
          </w:tcPr>
          <w:p w:rsidR="00087BA4" w:rsidP="00087BA4" w:rsidRDefault="00087BA4" w14:paraId="510831E2" w14:textId="1912F2AD">
            <w:pPr>
              <w:pStyle w:val="Normal0"/>
            </w:pPr>
            <w:r>
              <w:t>Less than 2 years</w:t>
            </w:r>
          </w:p>
        </w:tc>
      </w:tr>
      <w:tr w:rsidR="00087BA4" w:rsidTr="00D00020" w14:paraId="310EE539" w14:textId="77777777">
        <w:tblPrEx>
          <w:tblCellMar>
            <w:top w:w="0" w:type="dxa"/>
            <w:bottom w:w="0" w:type="dxa"/>
          </w:tblCellMar>
        </w:tblPrEx>
        <w:tc>
          <w:tcPr>
            <w:tcW w:w="3116" w:type="dxa"/>
          </w:tcPr>
          <w:p w:rsidR="00087BA4" w:rsidP="00087BA4" w:rsidRDefault="00087BA4" w14:paraId="21E96216" w14:textId="2EC62511">
            <w:pPr>
              <w:pStyle w:val="Normal0"/>
            </w:pPr>
            <w:r>
              <w:t>Wood Bookshelf</w:t>
            </w:r>
          </w:p>
        </w:tc>
        <w:tc>
          <w:tcPr>
            <w:tcW w:w="3117" w:type="dxa"/>
          </w:tcPr>
          <w:p w:rsidR="00087BA4" w:rsidP="00087BA4" w:rsidRDefault="00087BA4" w14:paraId="1164A3A9" w14:textId="331BB5FE">
            <w:pPr>
              <w:pStyle w:val="Normal0"/>
            </w:pPr>
            <w:r>
              <w:t>$50</w:t>
            </w:r>
          </w:p>
        </w:tc>
        <w:tc>
          <w:tcPr>
            <w:tcW w:w="3117" w:type="dxa"/>
          </w:tcPr>
          <w:p w:rsidR="00087BA4" w:rsidP="00087BA4" w:rsidRDefault="00087BA4" w14:paraId="5CE750AD" w14:textId="7BD099A2">
            <w:pPr>
              <w:pStyle w:val="Normal0"/>
            </w:pPr>
            <w:r>
              <w:t>unknown</w:t>
            </w:r>
          </w:p>
        </w:tc>
      </w:tr>
      <w:tr w:rsidR="00087BA4" w:rsidTr="00D00020" w14:paraId="73152E4A" w14:textId="77777777">
        <w:tblPrEx>
          <w:tblCellMar>
            <w:top w:w="0" w:type="dxa"/>
            <w:bottom w:w="0" w:type="dxa"/>
          </w:tblCellMar>
        </w:tblPrEx>
        <w:tc>
          <w:tcPr>
            <w:tcW w:w="3116" w:type="dxa"/>
          </w:tcPr>
          <w:p w:rsidRPr="00D00020" w:rsidR="00087BA4" w:rsidP="00087BA4" w:rsidRDefault="00087BA4" w14:paraId="66B09D40" w14:textId="66E3D2B8">
            <w:pPr>
              <w:pStyle w:val="Normal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 Bedroom</w:t>
            </w:r>
          </w:p>
        </w:tc>
        <w:tc>
          <w:tcPr>
            <w:tcW w:w="3117" w:type="dxa"/>
          </w:tcPr>
          <w:p w:rsidRPr="00D00020" w:rsidR="00087BA4" w:rsidP="00087BA4" w:rsidRDefault="00087BA4" w14:paraId="208D9C1C" w14:textId="4CDD9D9F">
            <w:pPr>
              <w:pStyle w:val="Normal0"/>
              <w:jc w:val="center"/>
              <w:rPr>
                <w:b/>
                <w:bCs/>
              </w:rPr>
            </w:pPr>
            <w:r w:rsidRPr="00BF7421">
              <w:rPr>
                <w:b/>
                <w:bCs/>
              </w:rPr>
              <w:t>Price</w:t>
            </w:r>
          </w:p>
        </w:tc>
        <w:tc>
          <w:tcPr>
            <w:tcW w:w="3117" w:type="dxa"/>
          </w:tcPr>
          <w:p w:rsidRPr="00D00020" w:rsidR="00087BA4" w:rsidP="00087BA4" w:rsidRDefault="00087BA4" w14:paraId="73AA9B4F" w14:textId="6CF4C4E9">
            <w:pPr>
              <w:pStyle w:val="Normal0"/>
              <w:jc w:val="center"/>
              <w:rPr>
                <w:b/>
                <w:bCs/>
              </w:rPr>
            </w:pPr>
            <w:r w:rsidRPr="00BF7421">
              <w:rPr>
                <w:b/>
                <w:bCs/>
              </w:rPr>
              <w:t>Age</w:t>
            </w:r>
          </w:p>
        </w:tc>
      </w:tr>
      <w:tr w:rsidR="00087BA4" w:rsidTr="00D00020" w14:paraId="472924B5" w14:textId="77777777">
        <w:tblPrEx>
          <w:tblCellMar>
            <w:top w:w="0" w:type="dxa"/>
            <w:bottom w:w="0" w:type="dxa"/>
          </w:tblCellMar>
        </w:tblPrEx>
        <w:tc>
          <w:tcPr>
            <w:tcW w:w="3116" w:type="dxa"/>
          </w:tcPr>
          <w:p w:rsidR="00087BA4" w:rsidP="00087BA4" w:rsidRDefault="00087BA4" w14:paraId="0E9DD22F" w14:textId="4BBFB441">
            <w:pPr>
              <w:pStyle w:val="Normal0"/>
            </w:pPr>
            <w:r>
              <w:t>Bed (Article)</w:t>
            </w:r>
          </w:p>
        </w:tc>
        <w:tc>
          <w:tcPr>
            <w:tcW w:w="3117" w:type="dxa"/>
          </w:tcPr>
          <w:p w:rsidR="00087BA4" w:rsidP="00087BA4" w:rsidRDefault="00087BA4" w14:paraId="57950DF2" w14:textId="7C70E88D">
            <w:pPr>
              <w:pStyle w:val="Normal0"/>
            </w:pPr>
            <w:r>
              <w:t>$1300</w:t>
            </w:r>
          </w:p>
        </w:tc>
        <w:tc>
          <w:tcPr>
            <w:tcW w:w="3117" w:type="dxa"/>
          </w:tcPr>
          <w:p w:rsidR="00087BA4" w:rsidP="00087BA4" w:rsidRDefault="00087BA4" w14:paraId="0C44D196" w14:textId="40D85A59">
            <w:pPr>
              <w:pStyle w:val="Normal0"/>
            </w:pPr>
            <w:r>
              <w:t>Less than 2 years</w:t>
            </w:r>
          </w:p>
        </w:tc>
      </w:tr>
      <w:tr w:rsidR="00087BA4" w:rsidTr="00D00020" w14:paraId="3B6A7923" w14:textId="77777777">
        <w:tblPrEx>
          <w:tblCellMar>
            <w:top w:w="0" w:type="dxa"/>
            <w:bottom w:w="0" w:type="dxa"/>
          </w:tblCellMar>
        </w:tblPrEx>
        <w:tc>
          <w:tcPr>
            <w:tcW w:w="3116" w:type="dxa"/>
          </w:tcPr>
          <w:p w:rsidR="00087BA4" w:rsidP="00087BA4" w:rsidRDefault="00087BA4" w14:paraId="10721CF5" w14:textId="0B9925CB">
            <w:pPr>
              <w:pStyle w:val="Normal0"/>
            </w:pPr>
            <w:r>
              <w:t xml:space="preserve">Night Stands </w:t>
            </w:r>
            <w:r w:rsidR="00BE4BD1">
              <w:t>(Article)</w:t>
            </w:r>
            <w:r w:rsidR="00BE4BD1">
              <w:t xml:space="preserve"> </w:t>
            </w:r>
            <w:r>
              <w:t xml:space="preserve">(2) </w:t>
            </w:r>
          </w:p>
        </w:tc>
        <w:tc>
          <w:tcPr>
            <w:tcW w:w="3117" w:type="dxa"/>
          </w:tcPr>
          <w:p w:rsidR="00087BA4" w:rsidP="00087BA4" w:rsidRDefault="00087BA4" w14:paraId="04CD9762" w14:textId="3DB9EE6D">
            <w:pPr>
              <w:pStyle w:val="Normal0"/>
            </w:pPr>
            <w:r>
              <w:t>$450</w:t>
            </w:r>
          </w:p>
        </w:tc>
        <w:tc>
          <w:tcPr>
            <w:tcW w:w="3117" w:type="dxa"/>
          </w:tcPr>
          <w:p w:rsidR="00087BA4" w:rsidP="00087BA4" w:rsidRDefault="00087BA4" w14:paraId="5E353CCD" w14:textId="0362FE19">
            <w:pPr>
              <w:pStyle w:val="Normal0"/>
            </w:pPr>
            <w:r>
              <w:t>Less than 2 years</w:t>
            </w:r>
          </w:p>
        </w:tc>
      </w:tr>
      <w:tr w:rsidR="00087BA4" w:rsidTr="00D00020" w14:paraId="250D8BFC" w14:textId="77777777">
        <w:tblPrEx>
          <w:tblCellMar>
            <w:top w:w="0" w:type="dxa"/>
            <w:bottom w:w="0" w:type="dxa"/>
          </w:tblCellMar>
        </w:tblPrEx>
        <w:tc>
          <w:tcPr>
            <w:tcW w:w="3116" w:type="dxa"/>
          </w:tcPr>
          <w:p w:rsidRPr="00AA43AF" w:rsidR="00087BA4" w:rsidP="00087BA4" w:rsidRDefault="00087BA4" w14:paraId="7EB6066F" w14:textId="06AE3984">
            <w:pPr>
              <w:pStyle w:val="Normal0"/>
              <w:jc w:val="center"/>
              <w:rPr>
                <w:b/>
                <w:bCs/>
              </w:rPr>
            </w:pPr>
            <w:r w:rsidRPr="00AA43AF">
              <w:rPr>
                <w:b/>
                <w:bCs/>
              </w:rPr>
              <w:t>Outside</w:t>
            </w:r>
          </w:p>
        </w:tc>
        <w:tc>
          <w:tcPr>
            <w:tcW w:w="3117" w:type="dxa"/>
          </w:tcPr>
          <w:p w:rsidRPr="00AA43AF" w:rsidR="00087BA4" w:rsidP="00087BA4" w:rsidRDefault="00087BA4" w14:paraId="2821BE8C" w14:textId="5B1FDD49">
            <w:pPr>
              <w:pStyle w:val="Normal0"/>
              <w:jc w:val="center"/>
              <w:rPr>
                <w:b/>
                <w:bCs/>
              </w:rPr>
            </w:pPr>
            <w:r w:rsidRPr="00AA43AF">
              <w:rPr>
                <w:b/>
                <w:bCs/>
              </w:rPr>
              <w:t>Price</w:t>
            </w:r>
          </w:p>
        </w:tc>
        <w:tc>
          <w:tcPr>
            <w:tcW w:w="3117" w:type="dxa"/>
          </w:tcPr>
          <w:p w:rsidRPr="00AA43AF" w:rsidR="00087BA4" w:rsidP="00087BA4" w:rsidRDefault="00087BA4" w14:paraId="3197BBD4" w14:textId="64E13260">
            <w:pPr>
              <w:pStyle w:val="Normal0"/>
              <w:jc w:val="center"/>
              <w:rPr>
                <w:b/>
                <w:bCs/>
              </w:rPr>
            </w:pPr>
            <w:r w:rsidRPr="00AA43AF">
              <w:rPr>
                <w:b/>
                <w:bCs/>
              </w:rPr>
              <w:t>Age</w:t>
            </w:r>
          </w:p>
        </w:tc>
      </w:tr>
      <w:tr w:rsidR="00087BA4" w:rsidTr="00D00020" w14:paraId="5FA33344" w14:textId="77777777">
        <w:tblPrEx>
          <w:tblCellMar>
            <w:top w:w="0" w:type="dxa"/>
            <w:bottom w:w="0" w:type="dxa"/>
          </w:tblCellMar>
        </w:tblPrEx>
        <w:tc>
          <w:tcPr>
            <w:tcW w:w="3116" w:type="dxa"/>
          </w:tcPr>
          <w:p w:rsidR="00087BA4" w:rsidP="00087BA4" w:rsidRDefault="00087BA4" w14:paraId="13BFFF77" w14:textId="24AB0FE7">
            <w:pPr>
              <w:pStyle w:val="Normal0"/>
            </w:pPr>
            <w:r>
              <w:t>Daybed (Article)</w:t>
            </w:r>
          </w:p>
        </w:tc>
        <w:tc>
          <w:tcPr>
            <w:tcW w:w="3117" w:type="dxa"/>
          </w:tcPr>
          <w:p w:rsidR="00087BA4" w:rsidP="00087BA4" w:rsidRDefault="00087BA4" w14:paraId="47B8458E" w14:textId="56DA9126">
            <w:pPr>
              <w:pStyle w:val="Normal0"/>
            </w:pPr>
            <w:r>
              <w:t>$800</w:t>
            </w:r>
          </w:p>
        </w:tc>
        <w:tc>
          <w:tcPr>
            <w:tcW w:w="3117" w:type="dxa"/>
          </w:tcPr>
          <w:p w:rsidR="00087BA4" w:rsidP="00087BA4" w:rsidRDefault="00087BA4" w14:paraId="035143D0" w14:textId="6D3D923E">
            <w:pPr>
              <w:pStyle w:val="Normal0"/>
            </w:pPr>
            <w:r>
              <w:t>5 years</w:t>
            </w:r>
          </w:p>
        </w:tc>
      </w:tr>
      <w:tr w:rsidR="00087BA4" w:rsidTr="00D00020" w14:paraId="12F2A86F" w14:textId="77777777">
        <w:tblPrEx>
          <w:tblCellMar>
            <w:top w:w="0" w:type="dxa"/>
            <w:bottom w:w="0" w:type="dxa"/>
          </w:tblCellMar>
        </w:tblPrEx>
        <w:tc>
          <w:tcPr>
            <w:tcW w:w="3116" w:type="dxa"/>
          </w:tcPr>
          <w:p w:rsidR="00087BA4" w:rsidP="00087BA4" w:rsidRDefault="00087BA4" w14:paraId="57BEFA18" w14:textId="1A3E3E4E">
            <w:pPr>
              <w:pStyle w:val="Normal0"/>
            </w:pPr>
            <w:r>
              <w:t>Wood Table and Chairs (4)</w:t>
            </w:r>
          </w:p>
        </w:tc>
        <w:tc>
          <w:tcPr>
            <w:tcW w:w="3117" w:type="dxa"/>
          </w:tcPr>
          <w:p w:rsidR="00087BA4" w:rsidP="00087BA4" w:rsidRDefault="00087BA4" w14:paraId="548D5E68" w14:textId="0DA5B962">
            <w:pPr>
              <w:pStyle w:val="Normal0"/>
            </w:pPr>
            <w:r>
              <w:t>$400</w:t>
            </w:r>
          </w:p>
        </w:tc>
        <w:tc>
          <w:tcPr>
            <w:tcW w:w="3117" w:type="dxa"/>
          </w:tcPr>
          <w:p w:rsidR="00087BA4" w:rsidP="00087BA4" w:rsidRDefault="00087BA4" w14:paraId="4E6BA701" w14:textId="2BDF40E3">
            <w:pPr>
              <w:pStyle w:val="Normal0"/>
            </w:pPr>
            <w:r>
              <w:t>5 years</w:t>
            </w:r>
          </w:p>
        </w:tc>
      </w:tr>
      <w:tr w:rsidR="00087BA4" w:rsidTr="00D00020" w14:paraId="2694F681" w14:textId="77777777">
        <w:tblPrEx>
          <w:tblCellMar>
            <w:top w:w="0" w:type="dxa"/>
            <w:bottom w:w="0" w:type="dxa"/>
          </w:tblCellMar>
        </w:tblPrEx>
        <w:tc>
          <w:tcPr>
            <w:tcW w:w="3116" w:type="dxa"/>
          </w:tcPr>
          <w:p w:rsidR="00087BA4" w:rsidP="00087BA4" w:rsidRDefault="00087BA4" w14:paraId="0234605A" w14:textId="40F89E67">
            <w:pPr>
              <w:pStyle w:val="Normal0"/>
            </w:pPr>
            <w:r>
              <w:t>Metal Table and Chairs (2)</w:t>
            </w:r>
          </w:p>
        </w:tc>
        <w:tc>
          <w:tcPr>
            <w:tcW w:w="3117" w:type="dxa"/>
          </w:tcPr>
          <w:p w:rsidR="00087BA4" w:rsidP="00087BA4" w:rsidRDefault="00087BA4" w14:paraId="2E610EC0" w14:textId="36DA976F">
            <w:pPr>
              <w:pStyle w:val="Normal0"/>
            </w:pPr>
            <w:r>
              <w:t>$150</w:t>
            </w:r>
          </w:p>
        </w:tc>
        <w:tc>
          <w:tcPr>
            <w:tcW w:w="3117" w:type="dxa"/>
          </w:tcPr>
          <w:p w:rsidR="00087BA4" w:rsidP="00087BA4" w:rsidRDefault="00C90376" w14:paraId="5C7F9C1D" w14:textId="64F72C7B">
            <w:pPr>
              <w:pStyle w:val="Normal0"/>
            </w:pPr>
            <w:r>
              <w:t>8</w:t>
            </w:r>
            <w:r w:rsidR="00087BA4">
              <w:t xml:space="preserve"> years</w:t>
            </w:r>
          </w:p>
        </w:tc>
      </w:tr>
      <w:tr w:rsidR="00087BA4" w:rsidTr="00D00020" w14:paraId="7FA63D6A" w14:textId="77777777">
        <w:tblPrEx>
          <w:tblCellMar>
            <w:top w:w="0" w:type="dxa"/>
            <w:bottom w:w="0" w:type="dxa"/>
          </w:tblCellMar>
        </w:tblPrEx>
        <w:tc>
          <w:tcPr>
            <w:tcW w:w="3116" w:type="dxa"/>
          </w:tcPr>
          <w:p w:rsidR="00087BA4" w:rsidP="00087BA4" w:rsidRDefault="00087BA4" w14:paraId="150310BB" w14:textId="11140DF0">
            <w:pPr>
              <w:pStyle w:val="Normal0"/>
            </w:pPr>
            <w:r>
              <w:t>Adirondack Chair (2)</w:t>
            </w:r>
          </w:p>
        </w:tc>
        <w:tc>
          <w:tcPr>
            <w:tcW w:w="3117" w:type="dxa"/>
          </w:tcPr>
          <w:p w:rsidR="00087BA4" w:rsidP="00087BA4" w:rsidRDefault="00087BA4" w14:paraId="31A5970C" w14:textId="4B2515A8">
            <w:pPr>
              <w:pStyle w:val="Normal0"/>
            </w:pPr>
            <w:r>
              <w:t>$300</w:t>
            </w:r>
          </w:p>
        </w:tc>
        <w:tc>
          <w:tcPr>
            <w:tcW w:w="3117" w:type="dxa"/>
          </w:tcPr>
          <w:p w:rsidR="00087BA4" w:rsidP="00087BA4" w:rsidRDefault="00087BA4" w14:paraId="38A07B48" w14:textId="733DB7C8">
            <w:pPr>
              <w:pStyle w:val="Normal0"/>
            </w:pPr>
            <w:r>
              <w:t>5 years</w:t>
            </w:r>
          </w:p>
        </w:tc>
      </w:tr>
      <w:tr w:rsidR="00B0277A" w:rsidTr="00D00020" w14:paraId="3238624D" w14:textId="77777777">
        <w:tblPrEx>
          <w:tblCellMar>
            <w:top w:w="0" w:type="dxa"/>
            <w:bottom w:w="0" w:type="dxa"/>
          </w:tblCellMar>
        </w:tblPrEx>
        <w:tc>
          <w:tcPr>
            <w:tcW w:w="3116" w:type="dxa"/>
          </w:tcPr>
          <w:p w:rsidRPr="00B0277A" w:rsidR="00B0277A" w:rsidP="00B0277A" w:rsidRDefault="00B0277A" w14:paraId="676BD61E" w14:textId="30285AA6">
            <w:pPr>
              <w:pStyle w:val="Normal0"/>
              <w:jc w:val="center"/>
              <w:rPr>
                <w:b/>
                <w:bCs/>
              </w:rPr>
            </w:pPr>
            <w:r w:rsidRPr="00B0277A">
              <w:rPr>
                <w:b/>
                <w:bCs/>
              </w:rPr>
              <w:t>Hallway</w:t>
            </w:r>
          </w:p>
        </w:tc>
        <w:tc>
          <w:tcPr>
            <w:tcW w:w="3117" w:type="dxa"/>
          </w:tcPr>
          <w:p w:rsidRPr="00B0277A" w:rsidR="00B0277A" w:rsidP="00B0277A" w:rsidRDefault="00B0277A" w14:paraId="2F021816" w14:textId="42074992">
            <w:pPr>
              <w:pStyle w:val="Normal0"/>
              <w:jc w:val="center"/>
              <w:rPr>
                <w:b/>
                <w:bCs/>
              </w:rPr>
            </w:pPr>
            <w:r w:rsidRPr="00B0277A">
              <w:rPr>
                <w:b/>
                <w:bCs/>
              </w:rPr>
              <w:t>Price</w:t>
            </w:r>
          </w:p>
        </w:tc>
        <w:tc>
          <w:tcPr>
            <w:tcW w:w="3117" w:type="dxa"/>
          </w:tcPr>
          <w:p w:rsidRPr="00B0277A" w:rsidR="00B0277A" w:rsidP="00B0277A" w:rsidRDefault="00B0277A" w14:paraId="7E62E000" w14:textId="405BD871">
            <w:pPr>
              <w:pStyle w:val="Normal0"/>
              <w:jc w:val="center"/>
              <w:rPr>
                <w:b/>
                <w:bCs/>
              </w:rPr>
            </w:pPr>
            <w:r w:rsidRPr="00B0277A">
              <w:rPr>
                <w:b/>
                <w:bCs/>
              </w:rPr>
              <w:t>Age</w:t>
            </w:r>
          </w:p>
        </w:tc>
      </w:tr>
      <w:tr w:rsidR="00B0277A" w:rsidTr="00D00020" w14:paraId="7D0BC7AB" w14:textId="77777777">
        <w:tblPrEx>
          <w:tblCellMar>
            <w:top w:w="0" w:type="dxa"/>
            <w:bottom w:w="0" w:type="dxa"/>
          </w:tblCellMar>
        </w:tblPrEx>
        <w:tc>
          <w:tcPr>
            <w:tcW w:w="3116" w:type="dxa"/>
          </w:tcPr>
          <w:p w:rsidR="00B0277A" w:rsidP="00087BA4" w:rsidRDefault="00C160A0" w14:paraId="0C73A3B0" w14:textId="0616A20D">
            <w:pPr>
              <w:pStyle w:val="Normal0"/>
            </w:pPr>
            <w:r>
              <w:t>Round ottoman (Article)</w:t>
            </w:r>
          </w:p>
        </w:tc>
        <w:tc>
          <w:tcPr>
            <w:tcW w:w="3117" w:type="dxa"/>
          </w:tcPr>
          <w:p w:rsidR="00B0277A" w:rsidP="00087BA4" w:rsidRDefault="00C160A0" w14:paraId="4B5B5DE5" w14:textId="1351ECF3">
            <w:pPr>
              <w:pStyle w:val="Normal0"/>
            </w:pPr>
            <w:r>
              <w:t>$150</w:t>
            </w:r>
          </w:p>
        </w:tc>
        <w:tc>
          <w:tcPr>
            <w:tcW w:w="3117" w:type="dxa"/>
          </w:tcPr>
          <w:p w:rsidR="00B0277A" w:rsidP="00087BA4" w:rsidRDefault="00C160A0" w14:paraId="0B2DF48F" w14:textId="036F4229">
            <w:pPr>
              <w:pStyle w:val="Normal0"/>
            </w:pPr>
            <w:r>
              <w:t>3 years</w:t>
            </w:r>
          </w:p>
        </w:tc>
      </w:tr>
      <w:tr w:rsidR="00087BA4" w:rsidTr="00567D31" w14:paraId="39F00375" w14:textId="77777777">
        <w:tblPrEx>
          <w:tblCellMar>
            <w:top w:w="0" w:type="dxa"/>
            <w:bottom w:w="0" w:type="dxa"/>
          </w:tblCellMar>
        </w:tblPrEx>
        <w:tc>
          <w:tcPr>
            <w:tcW w:w="6233" w:type="dxa"/>
            <w:gridSpan w:val="2"/>
          </w:tcPr>
          <w:p w:rsidRPr="00D8046C" w:rsidR="00087BA4" w:rsidP="00087BA4" w:rsidRDefault="00087BA4" w14:paraId="680ADAF6" w14:textId="63087D6A">
            <w:pPr>
              <w:pStyle w:val="Normal0"/>
              <w:rPr>
                <w:b/>
                <w:bCs/>
              </w:rPr>
            </w:pPr>
            <w:r w:rsidRPr="00D8046C">
              <w:rPr>
                <w:b/>
                <w:bCs/>
              </w:rPr>
              <w:t>TOTAL</w:t>
            </w:r>
          </w:p>
        </w:tc>
        <w:tc>
          <w:tcPr>
            <w:tcW w:w="3117" w:type="dxa"/>
          </w:tcPr>
          <w:p w:rsidRPr="00D8046C" w:rsidR="00087BA4" w:rsidP="00087BA4" w:rsidRDefault="00087BA4" w14:paraId="037EFE57" w14:textId="06C544EA">
            <w:pPr>
              <w:pStyle w:val="Normal0"/>
              <w:rPr>
                <w:b/>
                <w:bCs/>
              </w:rPr>
            </w:pPr>
            <w:r w:rsidRPr="00D8046C">
              <w:rPr>
                <w:b/>
                <w:bCs/>
              </w:rPr>
              <w:t>$2</w:t>
            </w:r>
            <w:r w:rsidR="00BE4BD1">
              <w:rPr>
                <w:b/>
                <w:bCs/>
              </w:rPr>
              <w:t>7,</w:t>
            </w:r>
            <w:r w:rsidR="00C160A0">
              <w:rPr>
                <w:b/>
                <w:bCs/>
              </w:rPr>
              <w:t>88</w:t>
            </w:r>
            <w:r w:rsidR="00BE4BD1">
              <w:rPr>
                <w:b/>
                <w:bCs/>
              </w:rPr>
              <w:t>8</w:t>
            </w:r>
          </w:p>
        </w:tc>
      </w:tr>
    </w:tbl>
    <w:p w:rsidRPr="00443C38" w:rsidR="00FC3907" w:rsidP="00FC3907" w:rsidRDefault="00FC3907" w14:paraId="789261ED" w14:textId="77777777">
      <w:pPr>
        <w:pStyle w:val="Normal0"/>
      </w:pPr>
    </w:p>
    <w:sectPr w:rsidRPr="00443C38" w:rsidR="00FC39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55BD" w:rsidP="00FC3907" w:rsidRDefault="009F55BD" w14:paraId="5F681482" w14:textId="77777777">
      <w:r>
        <w:separator/>
      </w:r>
    </w:p>
  </w:endnote>
  <w:endnote w:type="continuationSeparator" w:id="0">
    <w:p w:rsidR="009F55BD" w:rsidP="00FC3907" w:rsidRDefault="009F55BD" w14:paraId="6F9FBF0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03B8" w:rsidRDefault="00BE03B8" w14:paraId="4330B21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03B8" w:rsidRDefault="00BE03B8" w14:paraId="4B91E14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03B8" w:rsidRDefault="00BE03B8" w14:paraId="14A7494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55BD" w:rsidP="00FC3907" w:rsidRDefault="009F55BD" w14:paraId="7023AA5A" w14:textId="77777777">
      <w:r>
        <w:separator/>
      </w:r>
    </w:p>
  </w:footnote>
  <w:footnote w:type="continuationSeparator" w:id="0">
    <w:p w:rsidR="009F55BD" w:rsidP="00FC3907" w:rsidRDefault="009F55BD" w14:paraId="13FEA5D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03B8" w:rsidRDefault="00BE03B8" w14:paraId="65EF453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03B8" w:rsidRDefault="00BE03B8" w14:paraId="2BE87771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03B8" w:rsidRDefault="00BE03B8" w14:paraId="6036DF0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C584E930"/>
    <w:lvl w:ilvl="0">
      <w:start w:val="1"/>
      <w:numFmt w:val="bullet"/>
      <w:pStyle w:val="ListBullet5"/>
      <w:lvlText w:val=""/>
      <w:lvlJc w:val="left"/>
      <w:pPr>
        <w:tabs>
          <w:tab w:val="num" w:pos="720"/>
        </w:tabs>
        <w:ind w:left="3600" w:hanging="72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E682D104"/>
    <w:lvl w:ilvl="0">
      <w:start w:val="1"/>
      <w:numFmt w:val="bullet"/>
      <w:pStyle w:val="ListBullet4"/>
      <w:lvlText w:val=""/>
      <w:lvlJc w:val="left"/>
      <w:pPr>
        <w:tabs>
          <w:tab w:val="num" w:pos="720"/>
        </w:tabs>
        <w:ind w:left="2880" w:hanging="72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92604E0"/>
    <w:lvl w:ilvl="0">
      <w:start w:val="1"/>
      <w:numFmt w:val="bullet"/>
      <w:pStyle w:val="ListBullet3"/>
      <w:lvlText w:val=""/>
      <w:lvlJc w:val="left"/>
      <w:pPr>
        <w:tabs>
          <w:tab w:val="num" w:pos="720"/>
        </w:tabs>
        <w:ind w:left="2160" w:hanging="72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54487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1440" w:hanging="72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09E3C6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5" w15:restartNumberingAfterBreak="0">
    <w:nsid w:val="37394403"/>
    <w:multiLevelType w:val="hybridMultilevel"/>
    <w:tmpl w:val="EA9C2A94"/>
    <w:lvl w:ilvl="0" w:tplc="E6246F80">
      <w:start w:val="1"/>
      <w:numFmt w:val="bullet"/>
      <w:lvlRestart w:val="0"/>
      <w:lvlText w:val="•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7166149">
    <w:abstractNumId w:val="5"/>
  </w:num>
  <w:num w:numId="2" w16cid:durableId="680474084">
    <w:abstractNumId w:val="4"/>
  </w:num>
  <w:num w:numId="3" w16cid:durableId="1734817391">
    <w:abstractNumId w:val="4"/>
  </w:num>
  <w:num w:numId="4" w16cid:durableId="935745293">
    <w:abstractNumId w:val="3"/>
  </w:num>
  <w:num w:numId="5" w16cid:durableId="816801299">
    <w:abstractNumId w:val="3"/>
  </w:num>
  <w:num w:numId="6" w16cid:durableId="1147089915">
    <w:abstractNumId w:val="2"/>
  </w:num>
  <w:num w:numId="7" w16cid:durableId="576134066">
    <w:abstractNumId w:val="2"/>
  </w:num>
  <w:num w:numId="8" w16cid:durableId="1361317754">
    <w:abstractNumId w:val="1"/>
  </w:num>
  <w:num w:numId="9" w16cid:durableId="1430196309">
    <w:abstractNumId w:val="1"/>
  </w:num>
  <w:num w:numId="10" w16cid:durableId="271597154">
    <w:abstractNumId w:val="0"/>
  </w:num>
  <w:num w:numId="11" w16cid:durableId="150039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GrammaticalErrors/>
  <w:proofState w:spelling="clean"/>
  <w:defaultTabStop w:val="720"/>
  <w:clickAndTypeStyle w:val="Normal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AE"/>
    <w:rsid w:val="000143A2"/>
    <w:rsid w:val="00017254"/>
    <w:rsid w:val="000376CE"/>
    <w:rsid w:val="000379F7"/>
    <w:rsid w:val="00040913"/>
    <w:rsid w:val="000413A0"/>
    <w:rsid w:val="000577C7"/>
    <w:rsid w:val="00083481"/>
    <w:rsid w:val="00087BA4"/>
    <w:rsid w:val="00095F9B"/>
    <w:rsid w:val="00096B9C"/>
    <w:rsid w:val="000A132A"/>
    <w:rsid w:val="000B092A"/>
    <w:rsid w:val="000F261A"/>
    <w:rsid w:val="000F30CA"/>
    <w:rsid w:val="000F710F"/>
    <w:rsid w:val="000F7910"/>
    <w:rsid w:val="00123136"/>
    <w:rsid w:val="00137065"/>
    <w:rsid w:val="001479B1"/>
    <w:rsid w:val="00151EC6"/>
    <w:rsid w:val="00156EA7"/>
    <w:rsid w:val="00174788"/>
    <w:rsid w:val="0018025F"/>
    <w:rsid w:val="001B71AE"/>
    <w:rsid w:val="001C3978"/>
    <w:rsid w:val="0020733D"/>
    <w:rsid w:val="00211FB6"/>
    <w:rsid w:val="0021369D"/>
    <w:rsid w:val="00246025"/>
    <w:rsid w:val="00280B93"/>
    <w:rsid w:val="00282D21"/>
    <w:rsid w:val="00284A5E"/>
    <w:rsid w:val="002A7657"/>
    <w:rsid w:val="002D6031"/>
    <w:rsid w:val="002D7F70"/>
    <w:rsid w:val="002F7C67"/>
    <w:rsid w:val="00305489"/>
    <w:rsid w:val="00306B03"/>
    <w:rsid w:val="003233D7"/>
    <w:rsid w:val="003234E0"/>
    <w:rsid w:val="0032707C"/>
    <w:rsid w:val="00363573"/>
    <w:rsid w:val="00363AE7"/>
    <w:rsid w:val="00367B06"/>
    <w:rsid w:val="003764CF"/>
    <w:rsid w:val="003804C0"/>
    <w:rsid w:val="00385E10"/>
    <w:rsid w:val="003915B0"/>
    <w:rsid w:val="003C2E71"/>
    <w:rsid w:val="003E6E0C"/>
    <w:rsid w:val="003F7B66"/>
    <w:rsid w:val="00415660"/>
    <w:rsid w:val="00415A69"/>
    <w:rsid w:val="004347FA"/>
    <w:rsid w:val="00443C38"/>
    <w:rsid w:val="00455739"/>
    <w:rsid w:val="00466333"/>
    <w:rsid w:val="00472B26"/>
    <w:rsid w:val="00490A75"/>
    <w:rsid w:val="004C1EE4"/>
    <w:rsid w:val="004E3582"/>
    <w:rsid w:val="004F53EB"/>
    <w:rsid w:val="005130E3"/>
    <w:rsid w:val="0052005A"/>
    <w:rsid w:val="005342BD"/>
    <w:rsid w:val="00536354"/>
    <w:rsid w:val="00557E6B"/>
    <w:rsid w:val="005614BB"/>
    <w:rsid w:val="00573A5C"/>
    <w:rsid w:val="005A0A48"/>
    <w:rsid w:val="005A2157"/>
    <w:rsid w:val="005A6BFA"/>
    <w:rsid w:val="005C1564"/>
    <w:rsid w:val="005E06B3"/>
    <w:rsid w:val="005E3F0A"/>
    <w:rsid w:val="005F01CB"/>
    <w:rsid w:val="005F3316"/>
    <w:rsid w:val="0060463A"/>
    <w:rsid w:val="0061672C"/>
    <w:rsid w:val="00621D2B"/>
    <w:rsid w:val="00645006"/>
    <w:rsid w:val="00654576"/>
    <w:rsid w:val="00660AC5"/>
    <w:rsid w:val="00662E7C"/>
    <w:rsid w:val="006728D3"/>
    <w:rsid w:val="00685AAF"/>
    <w:rsid w:val="00695431"/>
    <w:rsid w:val="0069687A"/>
    <w:rsid w:val="006A0245"/>
    <w:rsid w:val="006B088B"/>
    <w:rsid w:val="006B1E98"/>
    <w:rsid w:val="006E544D"/>
    <w:rsid w:val="006E5941"/>
    <w:rsid w:val="00700E92"/>
    <w:rsid w:val="00706FF5"/>
    <w:rsid w:val="00713493"/>
    <w:rsid w:val="007217B6"/>
    <w:rsid w:val="0073390E"/>
    <w:rsid w:val="00737933"/>
    <w:rsid w:val="007405D2"/>
    <w:rsid w:val="007519A6"/>
    <w:rsid w:val="00752B2D"/>
    <w:rsid w:val="00775851"/>
    <w:rsid w:val="00784DE2"/>
    <w:rsid w:val="007A0E9B"/>
    <w:rsid w:val="007A7188"/>
    <w:rsid w:val="007A7F92"/>
    <w:rsid w:val="007D02D3"/>
    <w:rsid w:val="007E4701"/>
    <w:rsid w:val="008073B2"/>
    <w:rsid w:val="008152CF"/>
    <w:rsid w:val="00817307"/>
    <w:rsid w:val="00830ED8"/>
    <w:rsid w:val="00835AD6"/>
    <w:rsid w:val="00850A44"/>
    <w:rsid w:val="00870BED"/>
    <w:rsid w:val="008A0B96"/>
    <w:rsid w:val="008A156E"/>
    <w:rsid w:val="008A2D8F"/>
    <w:rsid w:val="008B0925"/>
    <w:rsid w:val="008B560E"/>
    <w:rsid w:val="008B730B"/>
    <w:rsid w:val="008D663E"/>
    <w:rsid w:val="008E1CAE"/>
    <w:rsid w:val="008F0CE2"/>
    <w:rsid w:val="00907FA5"/>
    <w:rsid w:val="00912BAC"/>
    <w:rsid w:val="00923DFB"/>
    <w:rsid w:val="00940E79"/>
    <w:rsid w:val="009510E8"/>
    <w:rsid w:val="0095534A"/>
    <w:rsid w:val="009775E1"/>
    <w:rsid w:val="009816CA"/>
    <w:rsid w:val="00982B4E"/>
    <w:rsid w:val="009854C4"/>
    <w:rsid w:val="009A1C5C"/>
    <w:rsid w:val="009A42F6"/>
    <w:rsid w:val="009B1678"/>
    <w:rsid w:val="009C4D2A"/>
    <w:rsid w:val="009D427B"/>
    <w:rsid w:val="009D6C26"/>
    <w:rsid w:val="009E1131"/>
    <w:rsid w:val="009E5749"/>
    <w:rsid w:val="009F2011"/>
    <w:rsid w:val="009F4F41"/>
    <w:rsid w:val="009F55BD"/>
    <w:rsid w:val="009F694C"/>
    <w:rsid w:val="00A15392"/>
    <w:rsid w:val="00A268EF"/>
    <w:rsid w:val="00A61DAA"/>
    <w:rsid w:val="00A677FF"/>
    <w:rsid w:val="00A7204A"/>
    <w:rsid w:val="00AA43AF"/>
    <w:rsid w:val="00AA589D"/>
    <w:rsid w:val="00AB708D"/>
    <w:rsid w:val="00AC3EDD"/>
    <w:rsid w:val="00AC5141"/>
    <w:rsid w:val="00AC6B50"/>
    <w:rsid w:val="00AE622C"/>
    <w:rsid w:val="00B0277A"/>
    <w:rsid w:val="00B24778"/>
    <w:rsid w:val="00B2713B"/>
    <w:rsid w:val="00B3442C"/>
    <w:rsid w:val="00B36427"/>
    <w:rsid w:val="00B44352"/>
    <w:rsid w:val="00BB2371"/>
    <w:rsid w:val="00BC6D2F"/>
    <w:rsid w:val="00BD65DF"/>
    <w:rsid w:val="00BE03B8"/>
    <w:rsid w:val="00BE44C8"/>
    <w:rsid w:val="00BE4BD1"/>
    <w:rsid w:val="00BE5ECB"/>
    <w:rsid w:val="00BF1386"/>
    <w:rsid w:val="00BF7421"/>
    <w:rsid w:val="00C04F63"/>
    <w:rsid w:val="00C160A0"/>
    <w:rsid w:val="00C21664"/>
    <w:rsid w:val="00C25368"/>
    <w:rsid w:val="00C33AB4"/>
    <w:rsid w:val="00C42489"/>
    <w:rsid w:val="00C52B06"/>
    <w:rsid w:val="00C71516"/>
    <w:rsid w:val="00C82AB8"/>
    <w:rsid w:val="00C90376"/>
    <w:rsid w:val="00CB18D4"/>
    <w:rsid w:val="00CC11B1"/>
    <w:rsid w:val="00CC2690"/>
    <w:rsid w:val="00CE3549"/>
    <w:rsid w:val="00CE482D"/>
    <w:rsid w:val="00CF6EF5"/>
    <w:rsid w:val="00D00020"/>
    <w:rsid w:val="00D01C38"/>
    <w:rsid w:val="00D03A5F"/>
    <w:rsid w:val="00D2520D"/>
    <w:rsid w:val="00D33F63"/>
    <w:rsid w:val="00D37878"/>
    <w:rsid w:val="00D4493C"/>
    <w:rsid w:val="00D45D7F"/>
    <w:rsid w:val="00D52787"/>
    <w:rsid w:val="00D7233F"/>
    <w:rsid w:val="00D7490B"/>
    <w:rsid w:val="00D8046C"/>
    <w:rsid w:val="00D82C4F"/>
    <w:rsid w:val="00D85D37"/>
    <w:rsid w:val="00E02A55"/>
    <w:rsid w:val="00E34F37"/>
    <w:rsid w:val="00E60543"/>
    <w:rsid w:val="00E67AB7"/>
    <w:rsid w:val="00E70BB8"/>
    <w:rsid w:val="00E727A4"/>
    <w:rsid w:val="00E81F69"/>
    <w:rsid w:val="00E908E7"/>
    <w:rsid w:val="00E9130E"/>
    <w:rsid w:val="00E93287"/>
    <w:rsid w:val="00EA05AE"/>
    <w:rsid w:val="00EA18D7"/>
    <w:rsid w:val="00EE1E94"/>
    <w:rsid w:val="00EE49D0"/>
    <w:rsid w:val="00F166D4"/>
    <w:rsid w:val="00F45027"/>
    <w:rsid w:val="00F45D0D"/>
    <w:rsid w:val="00F774CC"/>
    <w:rsid w:val="00F80E45"/>
    <w:rsid w:val="00F91523"/>
    <w:rsid w:val="00F94BBC"/>
    <w:rsid w:val="00F95B5F"/>
    <w:rsid w:val="00FA481C"/>
    <w:rsid w:val="00FB3011"/>
    <w:rsid w:val="00FB3C3D"/>
    <w:rsid w:val="00FB52F8"/>
    <w:rsid w:val="00FC3907"/>
    <w:rsid w:val="00FD3682"/>
    <w:rsid w:val="00FD60A2"/>
    <w:rsid w:val="00FF1FA4"/>
    <w:rsid w:val="00F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2DAB"/>
  <w15:chartTrackingRefBased/>
  <w15:docId w15:val="{ED76C033-470E-4112-ACB8-D1B9173E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/>
    <w:lsdException w:name="List Bullet 3" w:uiPriority="0" w:semiHidden="1" w:unhideWhenUsed="1"/>
    <w:lsdException w:name="List Bullet 4" w:uiPriority="0" w:semiHidden="1" w:unhideWhenUsed="1"/>
    <w:lsdException w:name="List Bullet 5" w:uiPriority="0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0245"/>
    <w:pPr>
      <w:suppressAutoHyphens/>
      <w:spacing w:after="0" w:line="240" w:lineRule="auto"/>
    </w:pPr>
    <w:rPr>
      <w:rFonts w:ascii="Times New Roman" w:hAnsi="Times New Roman" w:cs="Times New Roman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0" w:customStyle="1">
    <w:name w:val="@Normal"/>
    <w:rsid w:val="0073390E"/>
    <w:pPr>
      <w:suppressAutoHyphens/>
      <w:spacing w:after="0" w:line="240" w:lineRule="auto"/>
    </w:pPr>
    <w:rPr>
      <w:rFonts w:ascii="Times New Roman" w:hAnsi="Times New Roman" w:eastAsia="SimSun" w:cs="Times New Roman"/>
      <w:sz w:val="24"/>
      <w:szCs w:val="20"/>
    </w:rPr>
  </w:style>
  <w:style w:type="paragraph" w:styleId="10sp0" w:customStyle="1">
    <w:name w:val="_1.0sp 0&quot;"/>
    <w:basedOn w:val="Normal0"/>
    <w:rsid w:val="0073390E"/>
    <w:pPr>
      <w:spacing w:after="240"/>
    </w:pPr>
  </w:style>
  <w:style w:type="paragraph" w:styleId="10sp0nospaceafter" w:customStyle="1">
    <w:name w:val="_1.0sp 0&quot; (no space after)"/>
    <w:basedOn w:val="Normal0"/>
    <w:rsid w:val="0073390E"/>
  </w:style>
  <w:style w:type="paragraph" w:styleId="10sp05" w:customStyle="1">
    <w:name w:val="_1.0sp 0.5&quot;"/>
    <w:basedOn w:val="Normal0"/>
    <w:rsid w:val="0073390E"/>
    <w:pPr>
      <w:spacing w:after="240"/>
      <w:ind w:firstLine="720"/>
    </w:pPr>
  </w:style>
  <w:style w:type="paragraph" w:styleId="10sp1" w:customStyle="1">
    <w:name w:val="_1.0sp 1&quot;"/>
    <w:basedOn w:val="Normal0"/>
    <w:rsid w:val="0073390E"/>
    <w:pPr>
      <w:spacing w:after="240"/>
      <w:ind w:firstLine="1440"/>
    </w:pPr>
  </w:style>
  <w:style w:type="paragraph" w:styleId="10sp15" w:customStyle="1">
    <w:name w:val="_1.0sp 1.5&quot;"/>
    <w:basedOn w:val="Normal0"/>
    <w:rsid w:val="0073390E"/>
    <w:pPr>
      <w:spacing w:after="240"/>
      <w:ind w:firstLine="2160"/>
    </w:pPr>
  </w:style>
  <w:style w:type="paragraph" w:styleId="10sp2" w:customStyle="1">
    <w:name w:val="_1.0sp 2&quot;"/>
    <w:basedOn w:val="Normal0"/>
    <w:qFormat/>
    <w:rsid w:val="0073390E"/>
    <w:pPr>
      <w:spacing w:after="240"/>
      <w:ind w:firstLine="2880"/>
    </w:pPr>
  </w:style>
  <w:style w:type="paragraph" w:styleId="10spCentered" w:customStyle="1">
    <w:name w:val="_1.0sp Centered"/>
    <w:basedOn w:val="Normal0"/>
    <w:rsid w:val="0073390E"/>
    <w:pPr>
      <w:spacing w:after="240"/>
      <w:jc w:val="center"/>
    </w:pPr>
  </w:style>
  <w:style w:type="paragraph" w:styleId="10spCenterednospaceafter" w:customStyle="1">
    <w:name w:val="_1.0sp Centered (no space after)"/>
    <w:basedOn w:val="Normal0"/>
    <w:rsid w:val="0073390E"/>
    <w:pPr>
      <w:jc w:val="center"/>
    </w:pPr>
  </w:style>
  <w:style w:type="paragraph" w:styleId="10spHanging05" w:customStyle="1">
    <w:name w:val="_1.0sp Hanging 0.5&quot;"/>
    <w:basedOn w:val="Normal0"/>
    <w:rsid w:val="0073390E"/>
    <w:pPr>
      <w:spacing w:after="240"/>
      <w:ind w:left="720" w:hanging="720"/>
    </w:pPr>
  </w:style>
  <w:style w:type="paragraph" w:styleId="10spHanging05nospaceafter" w:customStyle="1">
    <w:name w:val="_1.0sp Hanging 0.5&quot; (no space after)"/>
    <w:basedOn w:val="Normal0"/>
    <w:rsid w:val="0073390E"/>
    <w:pPr>
      <w:ind w:left="720" w:hanging="720"/>
    </w:pPr>
  </w:style>
  <w:style w:type="paragraph" w:styleId="10spHanging1" w:customStyle="1">
    <w:name w:val="_1.0sp Hanging 1&quot;"/>
    <w:basedOn w:val="Normal0"/>
    <w:rsid w:val="0073390E"/>
    <w:pPr>
      <w:spacing w:after="240"/>
      <w:ind w:left="1440" w:hanging="720"/>
    </w:pPr>
  </w:style>
  <w:style w:type="paragraph" w:styleId="10spHanging15" w:customStyle="1">
    <w:name w:val="_1.0sp Hanging 1.5&quot;"/>
    <w:basedOn w:val="Normal0"/>
    <w:rsid w:val="0073390E"/>
    <w:pPr>
      <w:spacing w:after="240"/>
      <w:ind w:left="2160" w:hanging="720"/>
    </w:pPr>
  </w:style>
  <w:style w:type="paragraph" w:styleId="10spHanging2" w:customStyle="1">
    <w:name w:val="_1.0sp Hanging 2&quot;"/>
    <w:basedOn w:val="Normal0"/>
    <w:qFormat/>
    <w:rsid w:val="0073390E"/>
    <w:pPr>
      <w:spacing w:after="240"/>
      <w:ind w:left="2880" w:hanging="720"/>
    </w:pPr>
  </w:style>
  <w:style w:type="paragraph" w:styleId="10spLeftInd05" w:customStyle="1">
    <w:name w:val="_1.0sp Left Ind 0.5&quot;"/>
    <w:basedOn w:val="Normal0"/>
    <w:rsid w:val="0073390E"/>
    <w:pPr>
      <w:spacing w:after="240"/>
      <w:ind w:left="720"/>
    </w:pPr>
  </w:style>
  <w:style w:type="paragraph" w:styleId="10spLeftInd05nospaceafter" w:customStyle="1">
    <w:name w:val="_1.0sp Left Ind 0.5&quot; (no space after)"/>
    <w:basedOn w:val="Normal0"/>
    <w:rsid w:val="0073390E"/>
    <w:pPr>
      <w:ind w:left="720"/>
    </w:pPr>
  </w:style>
  <w:style w:type="paragraph" w:styleId="10spLeftInd1" w:customStyle="1">
    <w:name w:val="_1.0sp Left Ind 1&quot;"/>
    <w:basedOn w:val="Normal0"/>
    <w:rsid w:val="0073390E"/>
    <w:pPr>
      <w:spacing w:after="240"/>
      <w:ind w:left="1440"/>
    </w:pPr>
  </w:style>
  <w:style w:type="paragraph" w:styleId="10spLeftInd15" w:customStyle="1">
    <w:name w:val="_1.0sp Left Ind 1.5&quot;"/>
    <w:basedOn w:val="Normal0"/>
    <w:rsid w:val="0073390E"/>
    <w:pPr>
      <w:spacing w:after="240"/>
      <w:ind w:left="2160"/>
    </w:pPr>
  </w:style>
  <w:style w:type="paragraph" w:styleId="10spLeftInd2" w:customStyle="1">
    <w:name w:val="_1.0sp Left Ind 2&quot;"/>
    <w:basedOn w:val="Normal0"/>
    <w:rsid w:val="0073390E"/>
    <w:pPr>
      <w:spacing w:after="240"/>
      <w:ind w:left="2880"/>
    </w:pPr>
  </w:style>
  <w:style w:type="paragraph" w:styleId="10spLeft-Right05" w:customStyle="1">
    <w:name w:val="_1.0sp Left-Right 0.5&quot;"/>
    <w:basedOn w:val="Normal0"/>
    <w:rsid w:val="0073390E"/>
    <w:pPr>
      <w:spacing w:after="240"/>
      <w:ind w:left="720" w:right="720"/>
    </w:pPr>
  </w:style>
  <w:style w:type="paragraph" w:styleId="10spLeft-Right1" w:customStyle="1">
    <w:name w:val="_1.0sp Left-Right 1&quot;"/>
    <w:basedOn w:val="Normal0"/>
    <w:rsid w:val="0073390E"/>
    <w:pPr>
      <w:spacing w:after="240"/>
      <w:ind w:left="1440" w:right="1440"/>
    </w:pPr>
  </w:style>
  <w:style w:type="paragraph" w:styleId="10spLeft-Right15" w:customStyle="1">
    <w:name w:val="_1.0sp Left-Right 1.5&quot;"/>
    <w:basedOn w:val="Normal0"/>
    <w:rsid w:val="0073390E"/>
    <w:pPr>
      <w:spacing w:after="240"/>
      <w:ind w:left="2160" w:right="2160"/>
    </w:pPr>
  </w:style>
  <w:style w:type="paragraph" w:styleId="10spLeft-Right2" w:customStyle="1">
    <w:name w:val="_1.0sp Left-Right 2&quot;"/>
    <w:basedOn w:val="Normal0"/>
    <w:qFormat/>
    <w:rsid w:val="0073390E"/>
    <w:pPr>
      <w:spacing w:after="240"/>
      <w:ind w:left="2880" w:right="2880"/>
    </w:pPr>
  </w:style>
  <w:style w:type="paragraph" w:styleId="10spRightAligned" w:customStyle="1">
    <w:name w:val="_1.0sp Right Aligned"/>
    <w:basedOn w:val="Normal0"/>
    <w:rsid w:val="0073390E"/>
    <w:pPr>
      <w:spacing w:after="240"/>
      <w:jc w:val="right"/>
    </w:pPr>
  </w:style>
  <w:style w:type="paragraph" w:styleId="15sp0" w:customStyle="1">
    <w:name w:val="_1.5sp 0&quot;"/>
    <w:basedOn w:val="Normal0"/>
    <w:rsid w:val="0073390E"/>
    <w:pPr>
      <w:spacing w:line="360" w:lineRule="auto"/>
    </w:pPr>
  </w:style>
  <w:style w:type="paragraph" w:styleId="15sp05" w:customStyle="1">
    <w:name w:val="_1.5sp 0.5&quot;"/>
    <w:basedOn w:val="Normal0"/>
    <w:rsid w:val="0073390E"/>
    <w:pPr>
      <w:spacing w:line="360" w:lineRule="auto"/>
      <w:ind w:firstLine="720"/>
    </w:pPr>
  </w:style>
  <w:style w:type="paragraph" w:styleId="15sp1" w:customStyle="1">
    <w:name w:val="_1.5sp 1&quot;"/>
    <w:basedOn w:val="Normal0"/>
    <w:rsid w:val="0073390E"/>
    <w:pPr>
      <w:spacing w:line="360" w:lineRule="auto"/>
      <w:ind w:firstLine="1440"/>
    </w:pPr>
  </w:style>
  <w:style w:type="paragraph" w:styleId="15sp15" w:customStyle="1">
    <w:name w:val="_1.5sp 1.5&quot;"/>
    <w:basedOn w:val="Normal0"/>
    <w:rsid w:val="0073390E"/>
    <w:pPr>
      <w:spacing w:line="360" w:lineRule="auto"/>
      <w:ind w:firstLine="2160"/>
    </w:pPr>
  </w:style>
  <w:style w:type="paragraph" w:styleId="15sp2" w:customStyle="1">
    <w:name w:val="_1.5sp 2&quot;"/>
    <w:basedOn w:val="Normal0"/>
    <w:qFormat/>
    <w:rsid w:val="0073390E"/>
    <w:pPr>
      <w:spacing w:line="360" w:lineRule="auto"/>
      <w:ind w:firstLine="2880"/>
    </w:pPr>
  </w:style>
  <w:style w:type="paragraph" w:styleId="15spCentered" w:customStyle="1">
    <w:name w:val="_1.5sp Centered"/>
    <w:basedOn w:val="Normal0"/>
    <w:rsid w:val="0073390E"/>
    <w:pPr>
      <w:spacing w:line="360" w:lineRule="auto"/>
      <w:jc w:val="center"/>
    </w:pPr>
  </w:style>
  <w:style w:type="paragraph" w:styleId="15spHanging05" w:customStyle="1">
    <w:name w:val="_1.5sp Hanging 0.5&quot;"/>
    <w:basedOn w:val="Normal0"/>
    <w:rsid w:val="0073390E"/>
    <w:pPr>
      <w:spacing w:line="360" w:lineRule="auto"/>
      <w:ind w:left="720" w:hanging="720"/>
    </w:pPr>
  </w:style>
  <w:style w:type="paragraph" w:styleId="15spHanging1" w:customStyle="1">
    <w:name w:val="_1.5sp Hanging 1&quot;"/>
    <w:basedOn w:val="Normal0"/>
    <w:rsid w:val="0073390E"/>
    <w:pPr>
      <w:spacing w:line="360" w:lineRule="auto"/>
      <w:ind w:left="1440" w:hanging="720"/>
    </w:pPr>
  </w:style>
  <w:style w:type="paragraph" w:styleId="15spHanging15" w:customStyle="1">
    <w:name w:val="_1.5sp Hanging 1.5&quot;"/>
    <w:basedOn w:val="Normal0"/>
    <w:rsid w:val="0073390E"/>
    <w:pPr>
      <w:spacing w:line="360" w:lineRule="auto"/>
      <w:ind w:left="2160" w:hanging="720"/>
    </w:pPr>
  </w:style>
  <w:style w:type="paragraph" w:styleId="15spHanging2" w:customStyle="1">
    <w:name w:val="_1.5sp Hanging 2&quot;"/>
    <w:basedOn w:val="Normal0"/>
    <w:qFormat/>
    <w:rsid w:val="0073390E"/>
    <w:pPr>
      <w:spacing w:line="360" w:lineRule="auto"/>
      <w:ind w:left="2880" w:hanging="720"/>
    </w:pPr>
  </w:style>
  <w:style w:type="paragraph" w:styleId="15spLeftInd05" w:customStyle="1">
    <w:name w:val="_1.5sp Left Ind 0.5&quot;"/>
    <w:basedOn w:val="Normal0"/>
    <w:rsid w:val="0073390E"/>
    <w:pPr>
      <w:spacing w:line="360" w:lineRule="auto"/>
      <w:ind w:left="720"/>
    </w:pPr>
  </w:style>
  <w:style w:type="paragraph" w:styleId="15spLeftInd1" w:customStyle="1">
    <w:name w:val="_1.5sp Left Ind 1&quot;"/>
    <w:basedOn w:val="Normal0"/>
    <w:rsid w:val="0073390E"/>
    <w:pPr>
      <w:spacing w:line="360" w:lineRule="auto"/>
      <w:ind w:left="1440"/>
    </w:pPr>
  </w:style>
  <w:style w:type="paragraph" w:styleId="15spLeftInd15" w:customStyle="1">
    <w:name w:val="_1.5sp Left Ind 1.5&quot;"/>
    <w:basedOn w:val="Normal0"/>
    <w:rsid w:val="0073390E"/>
    <w:pPr>
      <w:spacing w:line="360" w:lineRule="auto"/>
      <w:ind w:left="2160"/>
    </w:pPr>
  </w:style>
  <w:style w:type="paragraph" w:styleId="15spLeftInd2" w:customStyle="1">
    <w:name w:val="_1.5sp Left Ind 2&quot;"/>
    <w:basedOn w:val="Normal0"/>
    <w:rsid w:val="0073390E"/>
    <w:pPr>
      <w:spacing w:line="360" w:lineRule="auto"/>
      <w:ind w:left="2880"/>
    </w:pPr>
  </w:style>
  <w:style w:type="paragraph" w:styleId="15spLeft-Right05" w:customStyle="1">
    <w:name w:val="_1.5sp Left-Right 0.5&quot;"/>
    <w:basedOn w:val="Normal0"/>
    <w:rsid w:val="0073390E"/>
    <w:pPr>
      <w:spacing w:line="360" w:lineRule="auto"/>
      <w:ind w:left="720" w:right="720"/>
    </w:pPr>
  </w:style>
  <w:style w:type="paragraph" w:styleId="15spLeft-Right1" w:customStyle="1">
    <w:name w:val="_1.5sp Left-Right 1&quot;"/>
    <w:basedOn w:val="Normal0"/>
    <w:rsid w:val="0073390E"/>
    <w:pPr>
      <w:spacing w:line="360" w:lineRule="auto"/>
      <w:ind w:left="1440" w:right="1440"/>
    </w:pPr>
  </w:style>
  <w:style w:type="paragraph" w:styleId="15spLeft-Right15" w:customStyle="1">
    <w:name w:val="_1.5sp Left-Right 1.5&quot;"/>
    <w:basedOn w:val="Normal0"/>
    <w:rsid w:val="0073390E"/>
    <w:pPr>
      <w:spacing w:line="360" w:lineRule="auto"/>
      <w:ind w:left="2160" w:right="2160"/>
    </w:pPr>
  </w:style>
  <w:style w:type="paragraph" w:styleId="15spLeft-Right2" w:customStyle="1">
    <w:name w:val="_1.5sp Left-Right 2&quot;"/>
    <w:basedOn w:val="Normal0"/>
    <w:qFormat/>
    <w:rsid w:val="0073390E"/>
    <w:pPr>
      <w:spacing w:line="360" w:lineRule="auto"/>
      <w:ind w:left="2880" w:right="2880"/>
    </w:pPr>
  </w:style>
  <w:style w:type="paragraph" w:styleId="15spRightAligned" w:customStyle="1">
    <w:name w:val="_1.5sp Right Aligned"/>
    <w:basedOn w:val="Normal0"/>
    <w:rsid w:val="0073390E"/>
    <w:pPr>
      <w:spacing w:line="360" w:lineRule="auto"/>
      <w:jc w:val="right"/>
    </w:pPr>
  </w:style>
  <w:style w:type="paragraph" w:styleId="20sp0" w:customStyle="1">
    <w:name w:val="_2.0sp 0&quot;"/>
    <w:basedOn w:val="Normal0"/>
    <w:rsid w:val="0073390E"/>
    <w:pPr>
      <w:spacing w:line="480" w:lineRule="auto"/>
    </w:pPr>
  </w:style>
  <w:style w:type="paragraph" w:styleId="20sp05" w:customStyle="1">
    <w:name w:val="_2.0sp 0.5&quot;"/>
    <w:basedOn w:val="Normal0"/>
    <w:rsid w:val="0073390E"/>
    <w:pPr>
      <w:spacing w:line="480" w:lineRule="auto"/>
      <w:ind w:firstLine="720"/>
    </w:pPr>
  </w:style>
  <w:style w:type="paragraph" w:styleId="20sp1" w:customStyle="1">
    <w:name w:val="_2.0sp 1&quot;"/>
    <w:basedOn w:val="Normal0"/>
    <w:rsid w:val="0073390E"/>
    <w:pPr>
      <w:spacing w:line="480" w:lineRule="auto"/>
      <w:ind w:firstLine="1440"/>
    </w:pPr>
  </w:style>
  <w:style w:type="paragraph" w:styleId="20sp15" w:customStyle="1">
    <w:name w:val="_2.0sp 1.5&quot;"/>
    <w:basedOn w:val="Normal0"/>
    <w:rsid w:val="0073390E"/>
    <w:pPr>
      <w:spacing w:line="480" w:lineRule="auto"/>
      <w:ind w:firstLine="2160"/>
    </w:pPr>
  </w:style>
  <w:style w:type="paragraph" w:styleId="20sp2" w:customStyle="1">
    <w:name w:val="_2.0sp 2&quot;"/>
    <w:basedOn w:val="Normal0"/>
    <w:qFormat/>
    <w:rsid w:val="0073390E"/>
    <w:pPr>
      <w:spacing w:line="480" w:lineRule="auto"/>
      <w:ind w:firstLine="2880"/>
    </w:pPr>
  </w:style>
  <w:style w:type="paragraph" w:styleId="20spCentered" w:customStyle="1">
    <w:name w:val="_2.0sp Centered"/>
    <w:basedOn w:val="Normal0"/>
    <w:rsid w:val="0073390E"/>
    <w:pPr>
      <w:spacing w:line="480" w:lineRule="auto"/>
      <w:jc w:val="center"/>
    </w:pPr>
  </w:style>
  <w:style w:type="paragraph" w:styleId="20spHanging05" w:customStyle="1">
    <w:name w:val="_2.0sp Hanging 0.5&quot;"/>
    <w:basedOn w:val="Normal0"/>
    <w:rsid w:val="0073390E"/>
    <w:pPr>
      <w:spacing w:line="480" w:lineRule="auto"/>
      <w:ind w:left="720" w:hanging="720"/>
    </w:pPr>
  </w:style>
  <w:style w:type="paragraph" w:styleId="20spHanging1" w:customStyle="1">
    <w:name w:val="_2.0sp Hanging 1&quot;"/>
    <w:basedOn w:val="Normal0"/>
    <w:rsid w:val="0073390E"/>
    <w:pPr>
      <w:spacing w:line="480" w:lineRule="auto"/>
      <w:ind w:left="1440" w:hanging="720"/>
    </w:pPr>
  </w:style>
  <w:style w:type="paragraph" w:styleId="20spHanging15" w:customStyle="1">
    <w:name w:val="_2.0sp Hanging 1.5&quot;"/>
    <w:basedOn w:val="Normal0"/>
    <w:rsid w:val="0073390E"/>
    <w:pPr>
      <w:spacing w:line="480" w:lineRule="auto"/>
      <w:ind w:left="2160" w:hanging="720"/>
    </w:pPr>
  </w:style>
  <w:style w:type="paragraph" w:styleId="20spHanging2" w:customStyle="1">
    <w:name w:val="_2.0sp Hanging 2&quot;"/>
    <w:basedOn w:val="Normal0"/>
    <w:qFormat/>
    <w:rsid w:val="0073390E"/>
    <w:pPr>
      <w:spacing w:line="480" w:lineRule="auto"/>
      <w:ind w:left="2880" w:hanging="720"/>
    </w:pPr>
  </w:style>
  <w:style w:type="paragraph" w:styleId="20spLeftInd05" w:customStyle="1">
    <w:name w:val="_2.0sp Left Ind 0.5&quot;"/>
    <w:basedOn w:val="Normal0"/>
    <w:rsid w:val="0073390E"/>
    <w:pPr>
      <w:spacing w:line="480" w:lineRule="auto"/>
      <w:ind w:left="720"/>
    </w:pPr>
  </w:style>
  <w:style w:type="paragraph" w:styleId="20spLeftInd1" w:customStyle="1">
    <w:name w:val="_2.0sp Left Ind 1&quot;"/>
    <w:basedOn w:val="Normal0"/>
    <w:rsid w:val="0073390E"/>
    <w:pPr>
      <w:spacing w:line="480" w:lineRule="auto"/>
      <w:ind w:left="1440"/>
    </w:pPr>
  </w:style>
  <w:style w:type="paragraph" w:styleId="20spLeftInd15" w:customStyle="1">
    <w:name w:val="_2.0sp Left Ind 1.5&quot;"/>
    <w:basedOn w:val="Normal0"/>
    <w:rsid w:val="0073390E"/>
    <w:pPr>
      <w:spacing w:line="480" w:lineRule="auto"/>
      <w:ind w:left="2160"/>
    </w:pPr>
  </w:style>
  <w:style w:type="paragraph" w:styleId="20spLeftInd2" w:customStyle="1">
    <w:name w:val="_2.0sp Left Ind 2&quot;"/>
    <w:basedOn w:val="Normal0"/>
    <w:rsid w:val="0073390E"/>
    <w:pPr>
      <w:spacing w:line="480" w:lineRule="auto"/>
      <w:ind w:left="2880"/>
    </w:pPr>
  </w:style>
  <w:style w:type="paragraph" w:styleId="20spLeft-Right05" w:customStyle="1">
    <w:name w:val="_2.0sp Left-Right 0.5&quot;"/>
    <w:basedOn w:val="Normal0"/>
    <w:rsid w:val="0073390E"/>
    <w:pPr>
      <w:spacing w:line="480" w:lineRule="auto"/>
      <w:ind w:left="720" w:right="720"/>
    </w:pPr>
  </w:style>
  <w:style w:type="paragraph" w:styleId="20spLeft-Right1" w:customStyle="1">
    <w:name w:val="_2.0sp Left-Right 1&quot;"/>
    <w:basedOn w:val="Normal0"/>
    <w:rsid w:val="0073390E"/>
    <w:pPr>
      <w:spacing w:line="480" w:lineRule="auto"/>
      <w:ind w:left="1440" w:right="1440"/>
    </w:pPr>
  </w:style>
  <w:style w:type="paragraph" w:styleId="20spLeft-Right15" w:customStyle="1">
    <w:name w:val="_2.0sp Left-Right 1.5&quot;"/>
    <w:basedOn w:val="Normal0"/>
    <w:rsid w:val="0073390E"/>
    <w:pPr>
      <w:spacing w:line="480" w:lineRule="auto"/>
      <w:ind w:left="2160" w:right="2160"/>
    </w:pPr>
  </w:style>
  <w:style w:type="paragraph" w:styleId="20spLeft-Right2" w:customStyle="1">
    <w:name w:val="_2.0sp Left-Right 2&quot;"/>
    <w:basedOn w:val="Normal0"/>
    <w:qFormat/>
    <w:rsid w:val="0073390E"/>
    <w:pPr>
      <w:spacing w:line="480" w:lineRule="auto"/>
      <w:ind w:left="2880" w:right="2880"/>
    </w:pPr>
  </w:style>
  <w:style w:type="paragraph" w:styleId="20spRightAligned" w:customStyle="1">
    <w:name w:val="_2.0sp Right Aligned"/>
    <w:basedOn w:val="Normal0"/>
    <w:rsid w:val="0073390E"/>
    <w:pPr>
      <w:spacing w:line="480" w:lineRule="auto"/>
      <w:jc w:val="right"/>
    </w:pPr>
  </w:style>
  <w:style w:type="paragraph" w:styleId="CustomHeading1" w:customStyle="1">
    <w:name w:val="_Custom Heading 1"/>
    <w:basedOn w:val="Normal0"/>
    <w:rsid w:val="0073390E"/>
    <w:pPr>
      <w:keepNext/>
      <w:keepLines/>
      <w:spacing w:after="240"/>
      <w:jc w:val="center"/>
    </w:pPr>
  </w:style>
  <w:style w:type="paragraph" w:styleId="CustomHeading2" w:customStyle="1">
    <w:name w:val="_Custom Heading 2"/>
    <w:basedOn w:val="Normal0"/>
    <w:rsid w:val="0073390E"/>
    <w:pPr>
      <w:keepNext/>
      <w:keepLines/>
      <w:spacing w:after="240"/>
      <w:jc w:val="center"/>
    </w:pPr>
  </w:style>
  <w:style w:type="paragraph" w:styleId="CustomHeading3" w:customStyle="1">
    <w:name w:val="_Custom Heading 3"/>
    <w:basedOn w:val="Normal0"/>
    <w:rsid w:val="0073390E"/>
    <w:pPr>
      <w:keepNext/>
      <w:keepLines/>
      <w:spacing w:after="240"/>
      <w:jc w:val="center"/>
    </w:pPr>
  </w:style>
  <w:style w:type="paragraph" w:styleId="CustomHeading4" w:customStyle="1">
    <w:name w:val="_Custom Heading 4"/>
    <w:basedOn w:val="Normal0"/>
    <w:rsid w:val="0073390E"/>
    <w:pPr>
      <w:keepNext/>
      <w:keepLines/>
      <w:spacing w:after="240"/>
      <w:jc w:val="center"/>
    </w:pPr>
  </w:style>
  <w:style w:type="paragraph" w:styleId="CustomHeading5" w:customStyle="1">
    <w:name w:val="_Custom Heading 5"/>
    <w:basedOn w:val="Normal0"/>
    <w:rsid w:val="0073390E"/>
    <w:pPr>
      <w:keepNext/>
      <w:keepLines/>
      <w:spacing w:after="240"/>
      <w:jc w:val="center"/>
    </w:pPr>
  </w:style>
  <w:style w:type="paragraph" w:styleId="CustomHeading6" w:customStyle="1">
    <w:name w:val="_Custom Heading 6"/>
    <w:basedOn w:val="Normal0"/>
    <w:rsid w:val="0073390E"/>
    <w:pPr>
      <w:keepNext/>
      <w:keepLines/>
      <w:spacing w:after="240"/>
      <w:jc w:val="center"/>
    </w:pPr>
  </w:style>
  <w:style w:type="paragraph" w:styleId="CustomParagraph1" w:customStyle="1">
    <w:name w:val="_Custom Paragraph 1"/>
    <w:basedOn w:val="Normal0"/>
    <w:rsid w:val="0073390E"/>
    <w:pPr>
      <w:spacing w:after="240"/>
    </w:pPr>
  </w:style>
  <w:style w:type="paragraph" w:styleId="CustomParagraph2" w:customStyle="1">
    <w:name w:val="_Custom Paragraph 2"/>
    <w:basedOn w:val="Normal0"/>
    <w:rsid w:val="0073390E"/>
    <w:pPr>
      <w:spacing w:after="240"/>
    </w:pPr>
  </w:style>
  <w:style w:type="paragraph" w:styleId="CustomParagraph3" w:customStyle="1">
    <w:name w:val="_Custom Paragraph 3"/>
    <w:basedOn w:val="Normal0"/>
    <w:rsid w:val="0073390E"/>
    <w:pPr>
      <w:spacing w:after="240"/>
    </w:pPr>
  </w:style>
  <w:style w:type="paragraph" w:styleId="CustomParagraph4" w:customStyle="1">
    <w:name w:val="_Custom Paragraph 4"/>
    <w:basedOn w:val="Normal0"/>
    <w:rsid w:val="0073390E"/>
    <w:pPr>
      <w:spacing w:after="240"/>
    </w:pPr>
  </w:style>
  <w:style w:type="paragraph" w:styleId="CustomParagraph5" w:customStyle="1">
    <w:name w:val="_Custom Paragraph 5"/>
    <w:basedOn w:val="Normal0"/>
    <w:rsid w:val="0073390E"/>
    <w:pPr>
      <w:spacing w:after="240"/>
    </w:pPr>
  </w:style>
  <w:style w:type="paragraph" w:styleId="CustomParagraph6" w:customStyle="1">
    <w:name w:val="_Custom Paragraph 6"/>
    <w:basedOn w:val="Normal0"/>
    <w:rsid w:val="0073390E"/>
    <w:pPr>
      <w:spacing w:after="240"/>
    </w:pPr>
  </w:style>
  <w:style w:type="paragraph" w:styleId="HdgCenter" w:customStyle="1">
    <w:name w:val="_Hdg Center"/>
    <w:basedOn w:val="Normal0"/>
    <w:rsid w:val="0073390E"/>
    <w:pPr>
      <w:keepNext/>
      <w:keepLines/>
      <w:spacing w:after="240"/>
      <w:jc w:val="center"/>
    </w:pPr>
  </w:style>
  <w:style w:type="paragraph" w:styleId="HdgCenterBold" w:customStyle="1">
    <w:name w:val="_Hdg Center Bold"/>
    <w:basedOn w:val="Normal0"/>
    <w:rsid w:val="0073390E"/>
    <w:pPr>
      <w:keepNext/>
      <w:keepLines/>
      <w:spacing w:after="240"/>
      <w:jc w:val="center"/>
    </w:pPr>
    <w:rPr>
      <w:b/>
    </w:rPr>
  </w:style>
  <w:style w:type="paragraph" w:styleId="HdgCenterBold-Italic" w:customStyle="1">
    <w:name w:val="_Hdg Center Bold-Italic"/>
    <w:basedOn w:val="Normal0"/>
    <w:rsid w:val="0073390E"/>
    <w:pPr>
      <w:keepNext/>
      <w:keepLines/>
      <w:spacing w:after="240"/>
      <w:jc w:val="center"/>
    </w:pPr>
    <w:rPr>
      <w:b/>
      <w:i/>
    </w:rPr>
  </w:style>
  <w:style w:type="paragraph" w:styleId="HdgCenterBold-Und" w:customStyle="1">
    <w:name w:val="_Hdg Center Bold-Und"/>
    <w:basedOn w:val="Normal0"/>
    <w:rsid w:val="0073390E"/>
    <w:pPr>
      <w:keepNext/>
      <w:keepLines/>
      <w:spacing w:after="240"/>
      <w:jc w:val="center"/>
    </w:pPr>
    <w:rPr>
      <w:b/>
      <w:u w:val="single"/>
    </w:rPr>
  </w:style>
  <w:style w:type="paragraph" w:styleId="HdgCenterBold-Und-Italic" w:customStyle="1">
    <w:name w:val="_Hdg Center Bold-Und-Italic"/>
    <w:basedOn w:val="Normal0"/>
    <w:rsid w:val="0073390E"/>
    <w:pPr>
      <w:keepNext/>
      <w:keepLines/>
      <w:spacing w:after="240"/>
      <w:jc w:val="center"/>
    </w:pPr>
    <w:rPr>
      <w:b/>
      <w:i/>
      <w:u w:val="single"/>
    </w:rPr>
  </w:style>
  <w:style w:type="paragraph" w:styleId="HdgCenterItalic" w:customStyle="1">
    <w:name w:val="_Hdg Center Italic"/>
    <w:basedOn w:val="Normal0"/>
    <w:rsid w:val="0073390E"/>
    <w:pPr>
      <w:keepNext/>
      <w:keepLines/>
      <w:spacing w:after="240"/>
      <w:jc w:val="center"/>
    </w:pPr>
    <w:rPr>
      <w:i/>
    </w:rPr>
  </w:style>
  <w:style w:type="paragraph" w:styleId="HdgCenterUnd" w:customStyle="1">
    <w:name w:val="_Hdg Center Und"/>
    <w:basedOn w:val="Normal0"/>
    <w:rsid w:val="0073390E"/>
    <w:pPr>
      <w:keepNext/>
      <w:keepLines/>
      <w:spacing w:after="240"/>
      <w:jc w:val="center"/>
    </w:pPr>
    <w:rPr>
      <w:u w:val="single"/>
    </w:rPr>
  </w:style>
  <w:style w:type="paragraph" w:styleId="HdgLeft" w:customStyle="1">
    <w:name w:val="_Hdg Left"/>
    <w:basedOn w:val="Normal0"/>
    <w:rsid w:val="0073390E"/>
    <w:pPr>
      <w:keepNext/>
      <w:keepLines/>
      <w:spacing w:after="240"/>
    </w:pPr>
  </w:style>
  <w:style w:type="paragraph" w:styleId="HdgLeftBold" w:customStyle="1">
    <w:name w:val="_Hdg Left Bold"/>
    <w:basedOn w:val="Normal0"/>
    <w:rsid w:val="0073390E"/>
    <w:pPr>
      <w:keepNext/>
      <w:keepLines/>
      <w:spacing w:after="240"/>
    </w:pPr>
    <w:rPr>
      <w:b/>
    </w:rPr>
  </w:style>
  <w:style w:type="paragraph" w:styleId="HdgLeftBold-Italic" w:customStyle="1">
    <w:name w:val="_Hdg Left Bold-Italic"/>
    <w:basedOn w:val="Normal0"/>
    <w:rsid w:val="0073390E"/>
    <w:pPr>
      <w:keepNext/>
      <w:keepLines/>
      <w:spacing w:after="240"/>
    </w:pPr>
    <w:rPr>
      <w:b/>
      <w:i/>
    </w:rPr>
  </w:style>
  <w:style w:type="paragraph" w:styleId="HdgLeftBold-Und" w:customStyle="1">
    <w:name w:val="_Hdg Left Bold-Und"/>
    <w:basedOn w:val="Normal0"/>
    <w:rsid w:val="0073390E"/>
    <w:pPr>
      <w:keepNext/>
      <w:keepLines/>
      <w:spacing w:after="240"/>
    </w:pPr>
    <w:rPr>
      <w:b/>
      <w:u w:val="single"/>
    </w:rPr>
  </w:style>
  <w:style w:type="paragraph" w:styleId="HdgLeftBold-Und-Italic" w:customStyle="1">
    <w:name w:val="_Hdg Left Bold-Und-Italic"/>
    <w:basedOn w:val="Normal0"/>
    <w:rsid w:val="0073390E"/>
    <w:pPr>
      <w:keepNext/>
      <w:keepLines/>
      <w:spacing w:after="240"/>
    </w:pPr>
    <w:rPr>
      <w:b/>
      <w:i/>
      <w:u w:val="single"/>
    </w:rPr>
  </w:style>
  <w:style w:type="paragraph" w:styleId="HdgLeftItalic" w:customStyle="1">
    <w:name w:val="_Hdg Left Italic"/>
    <w:basedOn w:val="Normal0"/>
    <w:rsid w:val="0073390E"/>
    <w:pPr>
      <w:keepNext/>
      <w:keepLines/>
      <w:spacing w:after="240"/>
    </w:pPr>
    <w:rPr>
      <w:i/>
    </w:rPr>
  </w:style>
  <w:style w:type="paragraph" w:styleId="HdgLeftUnd" w:customStyle="1">
    <w:name w:val="_Hdg Left Und"/>
    <w:basedOn w:val="Normal0"/>
    <w:rsid w:val="0073390E"/>
    <w:pPr>
      <w:keepNext/>
      <w:keepLines/>
      <w:spacing w:after="240"/>
    </w:pPr>
    <w:rPr>
      <w:u w:val="single"/>
    </w:rPr>
  </w:style>
  <w:style w:type="paragraph" w:styleId="HdgRight" w:customStyle="1">
    <w:name w:val="_Hdg Right"/>
    <w:basedOn w:val="Normal0"/>
    <w:rsid w:val="0073390E"/>
    <w:pPr>
      <w:keepNext/>
      <w:keepLines/>
      <w:spacing w:after="240"/>
      <w:jc w:val="right"/>
    </w:pPr>
  </w:style>
  <w:style w:type="paragraph" w:styleId="HdgRightBold" w:customStyle="1">
    <w:name w:val="_Hdg Right Bold"/>
    <w:basedOn w:val="Normal0"/>
    <w:rsid w:val="0073390E"/>
    <w:pPr>
      <w:keepNext/>
      <w:keepLines/>
      <w:spacing w:after="240"/>
      <w:jc w:val="right"/>
    </w:pPr>
    <w:rPr>
      <w:b/>
    </w:rPr>
  </w:style>
  <w:style w:type="paragraph" w:styleId="HdgRightBold-Italic" w:customStyle="1">
    <w:name w:val="_Hdg Right Bold-Italic"/>
    <w:basedOn w:val="Normal0"/>
    <w:rsid w:val="0073390E"/>
    <w:pPr>
      <w:keepNext/>
      <w:keepLines/>
      <w:spacing w:after="240"/>
      <w:jc w:val="right"/>
    </w:pPr>
    <w:rPr>
      <w:b/>
      <w:i/>
    </w:rPr>
  </w:style>
  <w:style w:type="paragraph" w:styleId="HdgRightBold-Und" w:customStyle="1">
    <w:name w:val="_Hdg Right Bold-Und"/>
    <w:basedOn w:val="Normal0"/>
    <w:rsid w:val="0073390E"/>
    <w:pPr>
      <w:keepNext/>
      <w:keepLines/>
      <w:spacing w:after="240"/>
      <w:jc w:val="right"/>
    </w:pPr>
    <w:rPr>
      <w:b/>
      <w:u w:val="single"/>
    </w:rPr>
  </w:style>
  <w:style w:type="paragraph" w:styleId="HdgRightBold-Und-Italic" w:customStyle="1">
    <w:name w:val="_Hdg Right Bold-Und-Italic"/>
    <w:basedOn w:val="Normal0"/>
    <w:rsid w:val="0073390E"/>
    <w:pPr>
      <w:keepNext/>
      <w:keepLines/>
      <w:spacing w:after="240"/>
      <w:jc w:val="right"/>
    </w:pPr>
    <w:rPr>
      <w:b/>
      <w:i/>
      <w:u w:val="single"/>
    </w:rPr>
  </w:style>
  <w:style w:type="paragraph" w:styleId="HdgRightItalic" w:customStyle="1">
    <w:name w:val="_Hdg Right Italic"/>
    <w:basedOn w:val="Normal0"/>
    <w:rsid w:val="0073390E"/>
    <w:pPr>
      <w:keepNext/>
      <w:keepLines/>
      <w:spacing w:after="240"/>
      <w:jc w:val="right"/>
    </w:pPr>
    <w:rPr>
      <w:i/>
    </w:rPr>
  </w:style>
  <w:style w:type="paragraph" w:styleId="HdgRightUnd" w:customStyle="1">
    <w:name w:val="_Hdg Right Und"/>
    <w:basedOn w:val="Normal0"/>
    <w:rsid w:val="0073390E"/>
    <w:pPr>
      <w:keepNext/>
      <w:keepLines/>
      <w:spacing w:after="240"/>
      <w:jc w:val="right"/>
    </w:pPr>
    <w:rPr>
      <w:u w:val="single"/>
    </w:rPr>
  </w:style>
  <w:style w:type="paragraph" w:styleId="Index" w:customStyle="1">
    <w:name w:val="_Index"/>
    <w:basedOn w:val="Normal0"/>
    <w:rsid w:val="0073390E"/>
    <w:pPr>
      <w:tabs>
        <w:tab w:val="right" w:pos="9360"/>
      </w:tabs>
    </w:pPr>
  </w:style>
  <w:style w:type="paragraph" w:styleId="IndexDotLeaders" w:customStyle="1">
    <w:name w:val="_Index Dot Leaders"/>
    <w:basedOn w:val="Normal0"/>
    <w:rsid w:val="0073390E"/>
    <w:pPr>
      <w:tabs>
        <w:tab w:val="right" w:leader="dot" w:pos="8928"/>
        <w:tab w:val="right" w:pos="9360"/>
      </w:tabs>
    </w:pPr>
  </w:style>
  <w:style w:type="paragraph" w:styleId="Non-NumberedHdg1" w:customStyle="1">
    <w:name w:val="_Non-Numbered Hdg 1"/>
    <w:basedOn w:val="Normal0"/>
    <w:rsid w:val="0073390E"/>
    <w:pPr>
      <w:keepNext/>
      <w:keepLines/>
      <w:spacing w:after="240"/>
      <w:jc w:val="center"/>
      <w:outlineLvl w:val="0"/>
    </w:pPr>
    <w:rPr>
      <w:b/>
      <w:u w:val="single"/>
    </w:rPr>
  </w:style>
  <w:style w:type="paragraph" w:styleId="Non-NumberedHdg2" w:customStyle="1">
    <w:name w:val="_Non-Numbered Hdg 2"/>
    <w:basedOn w:val="Normal0"/>
    <w:rsid w:val="0073390E"/>
    <w:pPr>
      <w:keepNext/>
      <w:keepLines/>
      <w:spacing w:after="240"/>
      <w:outlineLvl w:val="1"/>
    </w:pPr>
    <w:rPr>
      <w:b/>
      <w:u w:val="single"/>
    </w:rPr>
  </w:style>
  <w:style w:type="paragraph" w:styleId="Non-NumberedHdg3" w:customStyle="1">
    <w:name w:val="_Non-Numbered Hdg 3"/>
    <w:basedOn w:val="Normal0"/>
    <w:rsid w:val="0073390E"/>
    <w:pPr>
      <w:keepNext/>
      <w:keepLines/>
      <w:spacing w:after="240"/>
      <w:ind w:left="720"/>
      <w:outlineLvl w:val="2"/>
    </w:pPr>
    <w:rPr>
      <w:u w:val="single"/>
    </w:rPr>
  </w:style>
  <w:style w:type="paragraph" w:styleId="TableCentered" w:customStyle="1">
    <w:name w:val="_Table Centered"/>
    <w:basedOn w:val="Normal0"/>
    <w:rsid w:val="0073390E"/>
    <w:pPr>
      <w:jc w:val="center"/>
    </w:pPr>
  </w:style>
  <w:style w:type="paragraph" w:styleId="TableDecimalAlign" w:customStyle="1">
    <w:name w:val="_Table Decimal Align"/>
    <w:basedOn w:val="Normal0"/>
    <w:rsid w:val="0073390E"/>
    <w:pPr>
      <w:tabs>
        <w:tab w:val="decimal" w:pos="1080"/>
      </w:tabs>
    </w:pPr>
  </w:style>
  <w:style w:type="paragraph" w:styleId="TableDotLeader" w:customStyle="1">
    <w:name w:val="_Table Dot Leader"/>
    <w:basedOn w:val="Normal0"/>
    <w:rsid w:val="0073390E"/>
    <w:pPr>
      <w:tabs>
        <w:tab w:val="right" w:leader="dot" w:pos="2160"/>
      </w:tabs>
    </w:pPr>
  </w:style>
  <w:style w:type="paragraph" w:styleId="TableHeadingCentered" w:customStyle="1">
    <w:name w:val="_Table Heading Centered"/>
    <w:basedOn w:val="Normal0"/>
    <w:rsid w:val="0073390E"/>
    <w:pPr>
      <w:keepNext/>
      <w:keepLines/>
      <w:jc w:val="center"/>
    </w:pPr>
    <w:rPr>
      <w:b/>
    </w:rPr>
  </w:style>
  <w:style w:type="paragraph" w:styleId="TableHeadingLeft" w:customStyle="1">
    <w:name w:val="_Table Heading Left"/>
    <w:basedOn w:val="Normal0"/>
    <w:rsid w:val="0073390E"/>
    <w:pPr>
      <w:keepNext/>
      <w:keepLines/>
    </w:pPr>
    <w:rPr>
      <w:b/>
    </w:rPr>
  </w:style>
  <w:style w:type="paragraph" w:styleId="TableHeadingRight" w:customStyle="1">
    <w:name w:val="_Table Heading Right"/>
    <w:basedOn w:val="Normal0"/>
    <w:rsid w:val="0073390E"/>
    <w:pPr>
      <w:keepNext/>
      <w:keepLines/>
      <w:jc w:val="right"/>
    </w:pPr>
    <w:rPr>
      <w:b/>
    </w:rPr>
  </w:style>
  <w:style w:type="paragraph" w:styleId="TableLeftAlign" w:customStyle="1">
    <w:name w:val="_Table Left Align"/>
    <w:basedOn w:val="Normal0"/>
    <w:rsid w:val="0073390E"/>
  </w:style>
  <w:style w:type="paragraph" w:styleId="TableRightAlign" w:customStyle="1">
    <w:name w:val="_Table Right Align"/>
    <w:basedOn w:val="Normal0"/>
    <w:rsid w:val="0073390E"/>
    <w:pPr>
      <w:jc w:val="right"/>
    </w:pPr>
  </w:style>
  <w:style w:type="paragraph" w:styleId="FootnoteText">
    <w:name w:val="footnote text"/>
    <w:basedOn w:val="Normal0"/>
    <w:link w:val="FootnoteTextChar"/>
    <w:rsid w:val="0073390E"/>
    <w:pPr>
      <w:spacing w:after="120"/>
    </w:pPr>
  </w:style>
  <w:style w:type="character" w:styleId="FootnoteTextChar" w:customStyle="1">
    <w:name w:val="Footnote Text Char"/>
    <w:basedOn w:val="DefaultParagraphFont"/>
    <w:link w:val="FootnoteText"/>
    <w:rsid w:val="0073390E"/>
    <w:rPr>
      <w:rFonts w:ascii="Times New Roman" w:hAnsi="Times New Roman" w:eastAsia="SimSun" w:cs="Times New Roman"/>
      <w:sz w:val="24"/>
      <w:szCs w:val="20"/>
    </w:rPr>
  </w:style>
  <w:style w:type="paragraph" w:styleId="ListBullet">
    <w:name w:val="List Bullet"/>
    <w:basedOn w:val="Normal"/>
    <w:rsid w:val="0073390E"/>
    <w:pPr>
      <w:numPr>
        <w:numId w:val="3"/>
      </w:numPr>
      <w:spacing w:after="240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73390E"/>
    <w:pPr>
      <w:numPr>
        <w:numId w:val="5"/>
      </w:numPr>
      <w:spacing w:after="24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73390E"/>
    <w:pPr>
      <w:numPr>
        <w:numId w:val="7"/>
      </w:numPr>
      <w:spacing w:after="24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73390E"/>
    <w:pPr>
      <w:numPr>
        <w:numId w:val="9"/>
      </w:numPr>
      <w:spacing w:after="24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73390E"/>
    <w:pPr>
      <w:numPr>
        <w:numId w:val="11"/>
      </w:numPr>
      <w:spacing w:after="240"/>
    </w:pPr>
    <w:rPr>
      <w:rFonts w:eastAsia="SimSun"/>
      <w:szCs w:val="24"/>
      <w:lang w:eastAsia="zh-CN"/>
    </w:rPr>
  </w:style>
  <w:style w:type="table" w:styleId="TableGrid">
    <w:name w:val="Table Grid"/>
    <w:basedOn w:val="TableNormal"/>
    <w:uiPriority w:val="39"/>
    <w:rsid w:val="00443C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FC390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E03B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E03B8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E03B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E03B8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1900-01-01T07:00:00.0000000Z</dcterms:created>
  <dcterms:modified xsi:type="dcterms:W3CDTF">1900-01-01T07:00:00.0000000Z</dcterms:modified>
</coreProperties>
</file>